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94A6" w14:textId="77777777" w:rsidR="0072102A" w:rsidRPr="00616AC6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934A182" w14:textId="77777777" w:rsidR="0072102A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5324E612" w14:textId="77777777" w:rsidR="0072102A" w:rsidRPr="00616AC6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__________</w:t>
      </w:r>
      <w:r>
        <w:rPr>
          <w:lang w:val="ru-RU"/>
        </w:rPr>
        <w:tab/>
      </w:r>
      <w:r>
        <w:rPr>
          <w:lang w:val="ru-RU"/>
        </w:rPr>
        <w:tab/>
        <w:t>Дата сдачи: ___________</w:t>
      </w:r>
    </w:p>
    <w:p w14:paraId="499B2551" w14:textId="77777777" w:rsidR="0072102A" w:rsidRDefault="0072102A" w:rsidP="0072102A">
      <w:pPr>
        <w:pStyle w:val="Standard"/>
        <w:jc w:val="center"/>
        <w:rPr>
          <w:lang w:val="ru-RU"/>
        </w:rPr>
      </w:pPr>
    </w:p>
    <w:p w14:paraId="5FF37A07" w14:textId="77777777" w:rsidR="0072102A" w:rsidRPr="00616AC6" w:rsidRDefault="0072102A" w:rsidP="0072102A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 xml:space="preserve">Кулаков </w:t>
      </w:r>
      <w:proofErr w:type="gramStart"/>
      <w:r>
        <w:rPr>
          <w:u w:val="single"/>
          <w:lang w:val="ru-RU"/>
        </w:rPr>
        <w:t>Н.В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1F42CF"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A9D4413" w14:textId="77777777" w:rsidR="0072102A" w:rsidRPr="00616AC6" w:rsidRDefault="0072102A" w:rsidP="0072102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pPr w:leftFromText="180" w:rightFromText="180" w:vertAnchor="text" w:horzAnchor="margin" w:tblpY="53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72102A" w:rsidRPr="00F974E6" w14:paraId="4292C525" w14:textId="77777777" w:rsidTr="00BC3FFF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9451A" w14:textId="77777777" w:rsidR="0072102A" w:rsidRPr="00216983" w:rsidRDefault="0072102A" w:rsidP="00BC3FFF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7BECB2C2" w14:textId="02F18B12" w:rsidR="0072102A" w:rsidRPr="00D9396F" w:rsidRDefault="0072102A" w:rsidP="00BC3FFF">
            <w:pPr>
              <w:pStyle w:val="TableContents"/>
              <w:rPr>
                <w:lang w:val="ru-RU"/>
              </w:rPr>
            </w:pPr>
            <w:proofErr w:type="spellStart"/>
            <w:r w:rsidRPr="0072102A">
              <w:rPr>
                <w:lang w:val="ru-RU"/>
              </w:rPr>
              <w:t>Web</w:t>
            </w:r>
            <w:proofErr w:type="spellEnd"/>
            <w:r w:rsidRPr="0072102A">
              <w:rPr>
                <w:lang w:val="ru-RU"/>
              </w:rPr>
              <w:t xml:space="preserve"> </w:t>
            </w:r>
            <w:proofErr w:type="spellStart"/>
            <w:r w:rsidRPr="0072102A">
              <w:rPr>
                <w:lang w:val="ru-RU"/>
              </w:rPr>
              <w:t>scraping</w:t>
            </w:r>
            <w:proofErr w:type="spellEnd"/>
            <w:r w:rsidRPr="0072102A">
              <w:rPr>
                <w:lang w:val="ru-RU"/>
              </w:rPr>
              <w:t xml:space="preserve"> вашего сайта: непрошеные гости и как их встречают</w:t>
            </w:r>
          </w:p>
        </w:tc>
      </w:tr>
      <w:tr w:rsidR="0072102A" w:rsidRPr="00F974E6" w14:paraId="7FCB075B" w14:textId="77777777" w:rsidTr="00BC3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20246" w14:textId="77777777" w:rsidR="0072102A" w:rsidRDefault="0072102A" w:rsidP="00BC3FFF">
            <w:pPr>
              <w:pStyle w:val="a7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93DE523" w14:textId="09E690BA" w:rsidR="0072102A" w:rsidRPr="00373DA0" w:rsidRDefault="0072102A" w:rsidP="00BC3FFF">
            <w:pPr>
              <w:pStyle w:val="a7"/>
              <w:spacing w:before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  </w:t>
            </w:r>
            <w:proofErr w:type="spellStart"/>
            <w:r w:rsidRPr="0072102A">
              <w:rPr>
                <w:i/>
                <w:iCs/>
                <w:lang w:val="en-US"/>
              </w:rPr>
              <w:t>Shapelez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8C41E9" w14:textId="77777777" w:rsidR="0072102A" w:rsidRPr="00616AC6" w:rsidRDefault="0072102A" w:rsidP="00BC3FF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DC96B73" w14:textId="77777777" w:rsidR="0072102A" w:rsidRPr="00616AC6" w:rsidRDefault="0072102A" w:rsidP="00BC3FF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2018 года)</w:t>
            </w:r>
          </w:p>
          <w:p w14:paraId="232BF285" w14:textId="32557C63" w:rsidR="0072102A" w:rsidRPr="00EF6C28" w:rsidRDefault="0072102A" w:rsidP="00BC3FFF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</w:t>
            </w:r>
            <w:r>
              <w:t>9</w:t>
            </w:r>
            <w:r>
              <w:rPr>
                <w:lang w:val="ru-RU"/>
              </w:rPr>
              <w:t>" июля 2020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03A6B0" w14:textId="77777777" w:rsidR="0072102A" w:rsidRPr="00535C22" w:rsidRDefault="0072102A" w:rsidP="00BC3FF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F1EADFD" w14:textId="77777777" w:rsidR="0072102A" w:rsidRPr="00535C22" w:rsidRDefault="0072102A" w:rsidP="00BC3FF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535C22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705AD03" w14:textId="55C3E439" w:rsidR="0072102A" w:rsidRPr="00535C22" w:rsidRDefault="0072102A" w:rsidP="00BC3FFF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4951 слов</w:t>
            </w:r>
          </w:p>
        </w:tc>
      </w:tr>
      <w:tr w:rsidR="0072102A" w:rsidRPr="0083393C" w14:paraId="02669D3D" w14:textId="77777777" w:rsidTr="00BC3FFF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621E6" w14:textId="77777777" w:rsidR="0072102A" w:rsidRPr="00616AC6" w:rsidRDefault="0072102A" w:rsidP="00BC3FF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F57EAEE" w14:textId="0AD0B0C3" w:rsidR="0072102A" w:rsidRPr="0072102A" w:rsidRDefault="0072102A" w:rsidP="00BC3FFF">
            <w:pPr>
              <w:pStyle w:val="TableContents"/>
              <w:rPr>
                <w:i/>
                <w:iCs/>
                <w:lang w:val="ru-RU"/>
              </w:rPr>
            </w:pPr>
            <w:r>
              <w:rPr>
                <w:bCs/>
                <w:i/>
                <w:lang w:val="ru-RU"/>
              </w:rPr>
              <w:t xml:space="preserve">Прямая </w:t>
            </w:r>
            <w:proofErr w:type="gramStart"/>
            <w:r>
              <w:rPr>
                <w:bCs/>
                <w:i/>
                <w:lang w:val="ru-RU"/>
              </w:rPr>
              <w:t>ссылка</w:t>
            </w:r>
            <w:r w:rsidRPr="00EF6C28">
              <w:rPr>
                <w:bCs/>
                <w:i/>
                <w:lang w:val="ru-RU"/>
              </w:rPr>
              <w:t xml:space="preserve">: </w:t>
            </w:r>
            <w:r w:rsidRPr="00951E53">
              <w:rPr>
                <w:lang w:val="ru-RU"/>
              </w:rPr>
              <w:t xml:space="preserve"> </w:t>
            </w:r>
            <w:r w:rsidRPr="00131721">
              <w:rPr>
                <w:lang w:val="ru-RU"/>
              </w:rPr>
              <w:t xml:space="preserve"> </w:t>
            </w:r>
            <w:proofErr w:type="gramEnd"/>
            <w:r w:rsidRPr="00EE5CFE">
              <w:rPr>
                <w:lang w:val="ru-RU"/>
              </w:rPr>
              <w:t xml:space="preserve"> </w:t>
            </w:r>
            <w:r w:rsidRPr="0072102A">
              <w:rPr>
                <w:lang w:val="ru-RU"/>
              </w:rPr>
              <w:t xml:space="preserve">           </w:t>
            </w:r>
            <w:hyperlink r:id="rId7" w:history="1">
              <w:r w:rsidRPr="004B7EDF">
                <w:rPr>
                  <w:rStyle w:val="a5"/>
                  <w:i/>
                  <w:iCs/>
                </w:rPr>
                <w:t>https</w:t>
              </w:r>
              <w:r w:rsidRPr="004B7EDF">
                <w:rPr>
                  <w:rStyle w:val="a5"/>
                  <w:i/>
                  <w:iCs/>
                  <w:lang w:val="ru-RU"/>
                </w:rPr>
                <w:t>://</w:t>
              </w:r>
              <w:proofErr w:type="spellStart"/>
              <w:r w:rsidRPr="004B7EDF">
                <w:rPr>
                  <w:rStyle w:val="a5"/>
                  <w:i/>
                  <w:iCs/>
                </w:rPr>
                <w:t>habr</w:t>
              </w:r>
              <w:proofErr w:type="spellEnd"/>
              <w:r w:rsidRPr="004B7EDF">
                <w:rPr>
                  <w:rStyle w:val="a5"/>
                  <w:i/>
                  <w:iCs/>
                  <w:lang w:val="ru-RU"/>
                </w:rPr>
                <w:t>.</w:t>
              </w:r>
              <w:r w:rsidRPr="004B7EDF">
                <w:rPr>
                  <w:rStyle w:val="a5"/>
                  <w:i/>
                  <w:iCs/>
                </w:rPr>
                <w:t>com</w:t>
              </w:r>
              <w:r w:rsidRPr="004B7EDF">
                <w:rPr>
                  <w:rStyle w:val="a5"/>
                  <w:i/>
                  <w:iCs/>
                  <w:lang w:val="ru-RU"/>
                </w:rPr>
                <w:t>/</w:t>
              </w:r>
              <w:proofErr w:type="spellStart"/>
              <w:r w:rsidRPr="004B7EDF">
                <w:rPr>
                  <w:rStyle w:val="a5"/>
                  <w:i/>
                  <w:iCs/>
                </w:rPr>
                <w:t>ru</w:t>
              </w:r>
              <w:proofErr w:type="spellEnd"/>
              <w:r w:rsidRPr="004B7EDF">
                <w:rPr>
                  <w:rStyle w:val="a5"/>
                  <w:i/>
                  <w:iCs/>
                  <w:lang w:val="ru-RU"/>
                </w:rPr>
                <w:t>/</w:t>
              </w:r>
              <w:r w:rsidRPr="004B7EDF">
                <w:rPr>
                  <w:rStyle w:val="a5"/>
                  <w:i/>
                  <w:iCs/>
                </w:rPr>
                <w:t>company</w:t>
              </w:r>
              <w:r w:rsidRPr="004B7EDF">
                <w:rPr>
                  <w:rStyle w:val="a5"/>
                  <w:i/>
                  <w:iCs/>
                  <w:lang w:val="ru-RU"/>
                </w:rPr>
                <w:t>/</w:t>
              </w:r>
              <w:proofErr w:type="spellStart"/>
              <w:r w:rsidRPr="004B7EDF">
                <w:rPr>
                  <w:rStyle w:val="a5"/>
                  <w:i/>
                  <w:iCs/>
                </w:rPr>
                <w:t>qrator</w:t>
              </w:r>
              <w:proofErr w:type="spellEnd"/>
              <w:r w:rsidRPr="004B7EDF">
                <w:rPr>
                  <w:rStyle w:val="a5"/>
                  <w:i/>
                  <w:iCs/>
                  <w:lang w:val="ru-RU"/>
                </w:rPr>
                <w:t>/</w:t>
              </w:r>
              <w:r w:rsidRPr="004B7EDF">
                <w:rPr>
                  <w:rStyle w:val="a5"/>
                  <w:i/>
                  <w:iCs/>
                </w:rPr>
                <w:t>blog</w:t>
              </w:r>
              <w:r w:rsidRPr="004B7EDF">
                <w:rPr>
                  <w:rStyle w:val="a5"/>
                  <w:i/>
                  <w:iCs/>
                  <w:lang w:val="ru-RU"/>
                </w:rPr>
                <w:t>/513014/</w:t>
              </w:r>
            </w:hyperlink>
          </w:p>
          <w:p w14:paraId="3456D643" w14:textId="1558EBBA" w:rsidR="0072102A" w:rsidRPr="00951E53" w:rsidRDefault="0072102A" w:rsidP="00BC3FFF">
            <w:pPr>
              <w:pStyle w:val="TableContents"/>
              <w:rPr>
                <w:i/>
                <w:iCs/>
                <w:lang w:val="ru-RU"/>
              </w:rPr>
            </w:pPr>
            <w:r>
              <w:rPr>
                <w:bCs/>
                <w:i/>
                <w:lang w:val="ru-RU"/>
              </w:rPr>
              <w:t xml:space="preserve">Сокращенная </w:t>
            </w:r>
            <w:proofErr w:type="gramStart"/>
            <w:r>
              <w:rPr>
                <w:bCs/>
                <w:i/>
                <w:lang w:val="ru-RU"/>
              </w:rPr>
              <w:t>ссылка:</w:t>
            </w:r>
            <w:r w:rsidRPr="00EF6C28">
              <w:rPr>
                <w:lang w:val="ru-RU"/>
              </w:rPr>
              <w:t xml:space="preserve"> </w:t>
            </w:r>
            <w:r w:rsidRPr="00951E53">
              <w:rPr>
                <w:lang w:val="ru-RU"/>
              </w:rPr>
              <w:t xml:space="preserve"> </w:t>
            </w:r>
            <w:r w:rsidRPr="00131721">
              <w:rPr>
                <w:lang w:val="ru-RU"/>
              </w:rPr>
              <w:t xml:space="preserve"> </w:t>
            </w:r>
            <w:proofErr w:type="gramEnd"/>
            <w:r w:rsidRPr="00EE5CFE">
              <w:rPr>
                <w:lang w:val="ru-RU"/>
              </w:rPr>
              <w:t xml:space="preserve"> </w:t>
            </w:r>
            <w:r w:rsidRPr="0072102A">
              <w:rPr>
                <w:lang w:val="ru-RU"/>
              </w:rPr>
              <w:t xml:space="preserve"> </w:t>
            </w:r>
            <w:hyperlink r:id="rId8" w:history="1">
              <w:r w:rsidRPr="0072102A">
                <w:rPr>
                  <w:rStyle w:val="a5"/>
                  <w:i/>
                  <w:iCs/>
                </w:rPr>
                <w:t>https</w:t>
              </w:r>
              <w:r w:rsidRPr="0072102A">
                <w:rPr>
                  <w:rStyle w:val="a5"/>
                  <w:i/>
                  <w:iCs/>
                  <w:lang w:val="ru-RU"/>
                </w:rPr>
                <w:t>://</w:t>
              </w:r>
              <w:r w:rsidRPr="0072102A">
                <w:rPr>
                  <w:rStyle w:val="a5"/>
                  <w:i/>
                  <w:iCs/>
                </w:rPr>
                <w:t>bit</w:t>
              </w:r>
              <w:r w:rsidRPr="0072102A">
                <w:rPr>
                  <w:rStyle w:val="a5"/>
                  <w:i/>
                  <w:iCs/>
                  <w:lang w:val="ru-RU"/>
                </w:rPr>
                <w:t>.</w:t>
              </w:r>
              <w:proofErr w:type="spellStart"/>
              <w:r w:rsidRPr="0072102A">
                <w:rPr>
                  <w:rStyle w:val="a5"/>
                  <w:i/>
                  <w:iCs/>
                </w:rPr>
                <w:t>ly</w:t>
              </w:r>
              <w:proofErr w:type="spellEnd"/>
              <w:r w:rsidRPr="0072102A">
                <w:rPr>
                  <w:rStyle w:val="a5"/>
                  <w:i/>
                  <w:iCs/>
                  <w:lang w:val="ru-RU"/>
                </w:rPr>
                <w:t>/31</w:t>
              </w:r>
              <w:proofErr w:type="spellStart"/>
              <w:r w:rsidRPr="0072102A">
                <w:rPr>
                  <w:rStyle w:val="a5"/>
                  <w:i/>
                  <w:iCs/>
                </w:rPr>
                <w:t>ODOQe</w:t>
              </w:r>
              <w:proofErr w:type="spellEnd"/>
            </w:hyperlink>
          </w:p>
        </w:tc>
      </w:tr>
      <w:tr w:rsidR="0072102A" w:rsidRPr="00F974E6" w14:paraId="0B1FC01F" w14:textId="77777777" w:rsidTr="00BC3FFF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AAD8EB" w14:textId="77777777" w:rsidR="0072102A" w:rsidRDefault="0072102A" w:rsidP="00BC3FFF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6508C35" w14:textId="72A32E58" w:rsidR="0072102A" w:rsidRPr="0072102A" w:rsidRDefault="0072102A" w:rsidP="00BC3FFF">
            <w:pPr>
              <w:pStyle w:val="TableContents"/>
              <w:rPr>
                <w:lang w:val="ru-RU"/>
              </w:rPr>
            </w:pPr>
            <w:r w:rsidRPr="00216983">
              <w:rPr>
                <w:lang w:val="ru-RU"/>
              </w:rPr>
              <w:t xml:space="preserve"> </w:t>
            </w:r>
            <w:r>
              <w:t>Web</w:t>
            </w:r>
            <w:r w:rsidRPr="0072102A">
              <w:rPr>
                <w:lang w:val="ru-RU"/>
              </w:rPr>
              <w:t xml:space="preserve"> </w:t>
            </w:r>
            <w:r>
              <w:t>scraping</w:t>
            </w:r>
            <w:r w:rsidRPr="0072102A"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скрейпинг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парсинг</w:t>
            </w:r>
            <w:proofErr w:type="spellEnd"/>
            <w:r>
              <w:rPr>
                <w:lang w:val="ru-RU"/>
              </w:rPr>
              <w:t xml:space="preserve">, защита, </w:t>
            </w:r>
            <w:proofErr w:type="spellStart"/>
            <w:r>
              <w:t>ddos</w:t>
            </w:r>
            <w:proofErr w:type="spellEnd"/>
            <w:r>
              <w:rPr>
                <w:lang w:val="ru-RU"/>
              </w:rPr>
              <w:t xml:space="preserve">, </w:t>
            </w:r>
            <w:r>
              <w:t>l</w:t>
            </w:r>
            <w:r w:rsidRPr="0072102A">
              <w:rPr>
                <w:lang w:val="ru-RU"/>
              </w:rPr>
              <w:t>7</w:t>
            </w:r>
          </w:p>
        </w:tc>
      </w:tr>
      <w:tr w:rsidR="0072102A" w:rsidRPr="00F974E6" w14:paraId="3C2B6F49" w14:textId="77777777" w:rsidTr="00BC3FFF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1A2A45" w14:textId="77777777" w:rsidR="0072102A" w:rsidRPr="00EC059F" w:rsidRDefault="0072102A" w:rsidP="00BC3FF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C813181" w14:textId="77777777" w:rsidR="0072102A" w:rsidRDefault="00ED0F66" w:rsidP="00BC3FF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t>Web</w:t>
            </w:r>
            <w:r w:rsidRPr="00ED0F66">
              <w:rPr>
                <w:lang w:val="ru-RU"/>
              </w:rPr>
              <w:t xml:space="preserve"> </w:t>
            </w:r>
            <w:r>
              <w:t>scraping</w:t>
            </w:r>
            <w:r w:rsidRPr="00ED0F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нацелен на массовый сбор публичных данных с веб-ресурсов с использованием ботов.</w:t>
            </w:r>
          </w:p>
          <w:p w14:paraId="3B5FFDEC" w14:textId="77777777" w:rsidR="00ED0F66" w:rsidRDefault="00ED0F66" w:rsidP="00BC3FF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Парсить</w:t>
            </w:r>
            <w:proofErr w:type="spellEnd"/>
            <w:r>
              <w:rPr>
                <w:lang w:val="ru-RU"/>
              </w:rPr>
              <w:t xml:space="preserve"> </w:t>
            </w:r>
            <w:r>
              <w:t>HTML</w:t>
            </w:r>
            <w:r w:rsidRPr="00ED0F66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регулярными выражениями – не очень хорошая идея</w:t>
            </w:r>
            <w:r w:rsidR="00040FC2">
              <w:rPr>
                <w:lang w:val="ru-RU"/>
              </w:rPr>
              <w:t>.</w:t>
            </w:r>
          </w:p>
          <w:p w14:paraId="4E76F373" w14:textId="1E2B61B5" w:rsidR="00040FC2" w:rsidRDefault="00040FC2" w:rsidP="00BC3FF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2019 году суд </w:t>
            </w:r>
            <w:proofErr w:type="spellStart"/>
            <w:r>
              <w:t>Linkedln</w:t>
            </w:r>
            <w:proofErr w:type="spellEnd"/>
            <w:r w:rsidRPr="00040FC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 </w:t>
            </w:r>
            <w:r w:rsidR="00F974E6">
              <w:rPr>
                <w:lang w:val="ru-RU"/>
              </w:rPr>
              <w:t>организации</w:t>
            </w:r>
            <w:r>
              <w:rPr>
                <w:lang w:val="ru-RU"/>
              </w:rPr>
              <w:t xml:space="preserve">, собиравшей публичные данные пользователей, постановил действия </w:t>
            </w:r>
            <w:proofErr w:type="spellStart"/>
            <w:r>
              <w:rPr>
                <w:lang w:val="ru-RU"/>
              </w:rPr>
              <w:t>скрейпинговой</w:t>
            </w:r>
            <w:proofErr w:type="spellEnd"/>
            <w:r>
              <w:rPr>
                <w:lang w:val="ru-RU"/>
              </w:rPr>
              <w:t xml:space="preserve"> компании легальными</w:t>
            </w:r>
            <w:r w:rsidR="006F4A79" w:rsidRPr="006F4A79">
              <w:rPr>
                <w:lang w:val="ru-RU"/>
              </w:rPr>
              <w:t>;</w:t>
            </w:r>
            <w:r>
              <w:rPr>
                <w:lang w:val="ru-RU"/>
              </w:rPr>
              <w:t xml:space="preserve"> </w:t>
            </w:r>
            <w:r w:rsidR="006F4A79">
              <w:rPr>
                <w:lang w:val="ru-RU"/>
              </w:rPr>
              <w:t xml:space="preserve">в результате этого прецедента </w:t>
            </w:r>
            <w:proofErr w:type="spellStart"/>
            <w:r w:rsidR="006F4A79">
              <w:rPr>
                <w:lang w:val="ru-RU"/>
              </w:rPr>
              <w:t>скрейпинг</w:t>
            </w:r>
            <w:proofErr w:type="spellEnd"/>
            <w:r w:rsidR="006F4A79">
              <w:rPr>
                <w:lang w:val="ru-RU"/>
              </w:rPr>
              <w:t xml:space="preserve"> стал считаться более законным, и это положительно повлияло на интерес к данной области. </w:t>
            </w:r>
          </w:p>
          <w:p w14:paraId="20F22CFD" w14:textId="77777777" w:rsidR="003F2D2E" w:rsidRDefault="003F2D2E" w:rsidP="00BC3FF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Однажды бот скупил</w:t>
            </w:r>
            <w:r w:rsidR="00923F7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глядя</w:t>
            </w:r>
            <w:r w:rsidR="00923F7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много пар кроссовок, цена которых была равна 100 тыс. долларов</w:t>
            </w:r>
            <w:r w:rsidR="00923F7B">
              <w:rPr>
                <w:lang w:val="ru-RU"/>
              </w:rPr>
              <w:t>.</w:t>
            </w:r>
          </w:p>
          <w:p w14:paraId="66E60019" w14:textId="7E351138" w:rsidR="00923F7B" w:rsidRDefault="00923F7B" w:rsidP="00BC3FF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помошью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скре</w:t>
            </w:r>
            <w:r w:rsidR="00954CAE">
              <w:rPr>
                <w:lang w:val="ru-RU"/>
              </w:rPr>
              <w:t>й</w:t>
            </w:r>
            <w:r>
              <w:rPr>
                <w:lang w:val="ru-RU"/>
              </w:rPr>
              <w:t>пинга</w:t>
            </w:r>
            <w:proofErr w:type="spellEnd"/>
            <w:r>
              <w:rPr>
                <w:lang w:val="ru-RU"/>
              </w:rPr>
              <w:t xml:space="preserve"> можно осуществ</w:t>
            </w:r>
            <w:r w:rsidR="00F974E6">
              <w:rPr>
                <w:lang w:val="ru-RU"/>
              </w:rPr>
              <w:t>ля</w:t>
            </w:r>
            <w:r>
              <w:rPr>
                <w:lang w:val="ru-RU"/>
              </w:rPr>
              <w:t xml:space="preserve">ть </w:t>
            </w:r>
            <w:r>
              <w:t>DDOS</w:t>
            </w:r>
            <w:r>
              <w:rPr>
                <w:lang w:val="ru-RU"/>
              </w:rPr>
              <w:t>-атак</w:t>
            </w:r>
            <w:r w:rsidR="00F974E6">
              <w:rPr>
                <w:lang w:val="ru-RU"/>
              </w:rPr>
              <w:t>и</w:t>
            </w:r>
            <w:r>
              <w:rPr>
                <w:lang w:val="ru-RU"/>
              </w:rPr>
              <w:t>.</w:t>
            </w:r>
          </w:p>
          <w:p w14:paraId="607120D4" w14:textId="0EBA7CB9" w:rsidR="00923F7B" w:rsidRDefault="00923F7B" w:rsidP="00BC3FFF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Скре</w:t>
            </w:r>
            <w:r w:rsidR="00954CAE">
              <w:rPr>
                <w:lang w:val="ru-RU"/>
              </w:rPr>
              <w:t>й</w:t>
            </w:r>
            <w:r>
              <w:rPr>
                <w:lang w:val="ru-RU"/>
              </w:rPr>
              <w:t>п</w:t>
            </w:r>
            <w:r w:rsidR="00954CAE">
              <w:rPr>
                <w:lang w:val="ru-RU"/>
              </w:rPr>
              <w:t>ер</w:t>
            </w:r>
            <w:proofErr w:type="spellEnd"/>
            <w:r>
              <w:rPr>
                <w:lang w:val="ru-RU"/>
              </w:rPr>
              <w:t xml:space="preserve"> в </w:t>
            </w:r>
            <w:r w:rsidR="00954CAE">
              <w:rPr>
                <w:lang w:val="ru-RU"/>
              </w:rPr>
              <w:t>большинстве своем</w:t>
            </w:r>
            <w:r>
              <w:rPr>
                <w:lang w:val="ru-RU"/>
              </w:rPr>
              <w:t xml:space="preserve"> </w:t>
            </w:r>
            <w:r w:rsidR="00A05BAC">
              <w:rPr>
                <w:lang w:val="ru-RU"/>
              </w:rPr>
              <w:t xml:space="preserve">реализовывается </w:t>
            </w:r>
            <w:r>
              <w:rPr>
                <w:lang w:val="ru-RU"/>
              </w:rPr>
              <w:t>на скриптах</w:t>
            </w:r>
            <w:r w:rsidR="00A05BAC">
              <w:rPr>
                <w:lang w:val="ru-RU"/>
              </w:rPr>
              <w:t>.</w:t>
            </w:r>
          </w:p>
          <w:p w14:paraId="58EDF70C" w14:textId="7469CFA2" w:rsidR="00954CAE" w:rsidRPr="00954CAE" w:rsidRDefault="00954CAE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предотвращения </w:t>
            </w:r>
            <w:proofErr w:type="spellStart"/>
            <w:r>
              <w:rPr>
                <w:lang w:val="ru-RU"/>
              </w:rPr>
              <w:t>скрейпинга</w:t>
            </w:r>
            <w:proofErr w:type="spellEnd"/>
            <w:r>
              <w:rPr>
                <w:lang w:val="ru-RU"/>
              </w:rPr>
              <w:t xml:space="preserve"> можно использовать разнообразный арсенал ботов-детекторов, функции которых</w:t>
            </w:r>
            <w:r w:rsidR="00F974E6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анализ, сбор цифровых отпечатков, </w:t>
            </w:r>
            <w:r>
              <w:t>CAPTCHA</w:t>
            </w:r>
          </w:p>
        </w:tc>
      </w:tr>
      <w:tr w:rsidR="0072102A" w:rsidRPr="00F974E6" w14:paraId="3B49AF7E" w14:textId="77777777" w:rsidTr="00BC3FFF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9591AE2" w14:textId="77777777" w:rsidR="0072102A" w:rsidRPr="00616AC6" w:rsidRDefault="0072102A" w:rsidP="00BC3FF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CC3F538" w14:textId="7BBC87C6" w:rsidR="0072102A" w:rsidRDefault="006F4A79" w:rsidP="00BC3FFF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t>Scraping</w:t>
            </w:r>
            <w:r w:rsidRPr="006F4A7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значительно экономит</w:t>
            </w:r>
            <w:r w:rsidR="00ED0F66">
              <w:rPr>
                <w:lang w:val="ru-RU"/>
              </w:rPr>
              <w:t xml:space="preserve"> время поиска необходимой информации в интернете.</w:t>
            </w:r>
          </w:p>
          <w:p w14:paraId="5835B092" w14:textId="6D6B9379" w:rsidR="00ED0F66" w:rsidRDefault="00ED0F66" w:rsidP="00BC3FFF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На </w:t>
            </w:r>
            <w:proofErr w:type="spellStart"/>
            <w:r>
              <w:rPr>
                <w:lang w:val="ru-RU"/>
              </w:rPr>
              <w:t>скрейпинге</w:t>
            </w:r>
            <w:proofErr w:type="spellEnd"/>
            <w:r>
              <w:rPr>
                <w:lang w:val="ru-RU"/>
              </w:rPr>
              <w:t xml:space="preserve"> можно хорошо заработать, </w:t>
            </w:r>
            <w:proofErr w:type="gramStart"/>
            <w:r>
              <w:rPr>
                <w:lang w:val="ru-RU"/>
              </w:rPr>
              <w:t>т.к</w:t>
            </w:r>
            <w:proofErr w:type="gramEnd"/>
            <w:r>
              <w:rPr>
                <w:lang w:val="ru-RU"/>
              </w:rPr>
              <w:t xml:space="preserve"> вовремя собранная информация стоит больших денег.</w:t>
            </w:r>
          </w:p>
          <w:p w14:paraId="1CEECAF1" w14:textId="0B3D4E91" w:rsidR="00A05BAC" w:rsidRDefault="006F4A79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С правовой точки зрения </w:t>
            </w:r>
            <w:r w:rsidR="00F974E6">
              <w:t>Scraping</w:t>
            </w:r>
            <w:r w:rsidR="00F974E6" w:rsidRPr="00F974E6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легальным.</w:t>
            </w:r>
          </w:p>
          <w:p w14:paraId="06AAD0C9" w14:textId="000618AA" w:rsidR="00212067" w:rsidRDefault="00212067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Благодаря использовани</w:t>
            </w:r>
            <w:r w:rsidR="00F974E6">
              <w:rPr>
                <w:lang w:val="ru-RU"/>
              </w:rPr>
              <w:t xml:space="preserve">ю </w:t>
            </w:r>
            <w:r w:rsidR="00F974E6">
              <w:t>JS</w:t>
            </w:r>
            <w:r w:rsidR="00F974E6" w:rsidRPr="00F974E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при </w:t>
            </w:r>
            <w:proofErr w:type="spellStart"/>
            <w:r w:rsidR="00F974E6">
              <w:rPr>
                <w:lang w:val="ru-RU"/>
              </w:rPr>
              <w:t>скрейпинге</w:t>
            </w:r>
            <w:proofErr w:type="spellEnd"/>
            <w:r>
              <w:rPr>
                <w:lang w:val="ru-RU"/>
              </w:rPr>
              <w:t>, мы можем интегрировать сам скрипт в нашу страницу и таким образом обойти проверку сайта.</w:t>
            </w:r>
          </w:p>
          <w:p w14:paraId="1080E123" w14:textId="6B651FBC" w:rsidR="00212067" w:rsidRPr="00A05BAC" w:rsidRDefault="00212067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Для решения </w:t>
            </w:r>
            <w:r w:rsidR="00F974E6">
              <w:t>captcha</w:t>
            </w:r>
            <w:r>
              <w:rPr>
                <w:lang w:val="ru-RU"/>
              </w:rPr>
              <w:t xml:space="preserve">, которые время от времени </w:t>
            </w:r>
            <w:r w:rsidR="00954CAE">
              <w:rPr>
                <w:lang w:val="ru-RU"/>
              </w:rPr>
              <w:t xml:space="preserve">появляются </w:t>
            </w:r>
            <w:r>
              <w:rPr>
                <w:lang w:val="ru-RU"/>
              </w:rPr>
              <w:t>на сайтах, можно использовать человеческий труд</w:t>
            </w:r>
            <w:r w:rsidR="00954CAE">
              <w:rPr>
                <w:lang w:val="ru-RU"/>
              </w:rPr>
              <w:t>, а само решение посылать на ввод программе</w:t>
            </w:r>
            <w:r w:rsidR="00F974E6">
              <w:rPr>
                <w:lang w:val="ru-RU"/>
              </w:rPr>
              <w:t>-</w:t>
            </w:r>
            <w:proofErr w:type="spellStart"/>
            <w:r w:rsidR="00F974E6">
              <w:rPr>
                <w:lang w:val="ru-RU"/>
              </w:rPr>
              <w:t>скрейперу</w:t>
            </w:r>
            <w:proofErr w:type="spellEnd"/>
            <w:r w:rsidR="00954CAE">
              <w:rPr>
                <w:lang w:val="ru-RU"/>
              </w:rPr>
              <w:t>.</w:t>
            </w:r>
          </w:p>
        </w:tc>
      </w:tr>
      <w:tr w:rsidR="0072102A" w:rsidRPr="00F974E6" w14:paraId="48DAA1CD" w14:textId="77777777" w:rsidTr="00BC3FFF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E3BF5" w14:textId="77777777" w:rsidR="0072102A" w:rsidRPr="00616AC6" w:rsidRDefault="0072102A" w:rsidP="00BC3FF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6FD5F00" w14:textId="77777777" w:rsidR="0072102A" w:rsidRDefault="006F4A79" w:rsidP="00BC3FFF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Злоумышленник может </w:t>
            </w:r>
            <w:proofErr w:type="spellStart"/>
            <w:r>
              <w:rPr>
                <w:lang w:val="ru-RU"/>
              </w:rPr>
              <w:t>заскрейпить</w:t>
            </w:r>
            <w:proofErr w:type="spellEnd"/>
            <w:r>
              <w:rPr>
                <w:lang w:val="ru-RU"/>
              </w:rPr>
              <w:t xml:space="preserve"> чужой сайт, и таким образом лишить </w:t>
            </w:r>
            <w:r w:rsidR="003F2D2E">
              <w:rPr>
                <w:lang w:val="ru-RU"/>
              </w:rPr>
              <w:t xml:space="preserve">как </w:t>
            </w:r>
            <w:r>
              <w:rPr>
                <w:lang w:val="ru-RU"/>
              </w:rPr>
              <w:t xml:space="preserve">прибыли и </w:t>
            </w:r>
            <w:r w:rsidR="003F2D2E">
              <w:rPr>
                <w:lang w:val="ru-RU"/>
              </w:rPr>
              <w:t>части аудитории</w:t>
            </w:r>
            <w:r>
              <w:rPr>
                <w:lang w:val="ru-RU"/>
              </w:rPr>
              <w:t xml:space="preserve"> самого владельца, так и покуп</w:t>
            </w:r>
            <w:r w:rsidR="003F2D2E">
              <w:rPr>
                <w:lang w:val="ru-RU"/>
              </w:rPr>
              <w:t>ателей денег и времени.</w:t>
            </w:r>
          </w:p>
          <w:p w14:paraId="0557BC3A" w14:textId="4233009B" w:rsidR="003F2D2E" w:rsidRDefault="003F2D2E" w:rsidP="00BC3FFF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того, что данный метод является относительно быстрым, его можно использовать для скупки лимитированных товаров, а это может помешать приобретению </w:t>
            </w:r>
            <w:r w:rsidR="00F974E6">
              <w:rPr>
                <w:lang w:val="ru-RU"/>
              </w:rPr>
              <w:t>данного продукта</w:t>
            </w:r>
            <w:r w:rsidR="00954C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реальным покупателям.</w:t>
            </w:r>
          </w:p>
          <w:p w14:paraId="5B22BE8C" w14:textId="53DCB12B" w:rsidR="00923F7B" w:rsidRDefault="00954CAE" w:rsidP="00BC3FFF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Ботами-</w:t>
            </w:r>
            <w:proofErr w:type="spellStart"/>
            <w:r>
              <w:rPr>
                <w:lang w:val="ru-RU"/>
              </w:rPr>
              <w:t>скрейперами</w:t>
            </w:r>
            <w:proofErr w:type="spellEnd"/>
            <w:r>
              <w:rPr>
                <w:lang w:val="ru-RU"/>
              </w:rPr>
              <w:t xml:space="preserve"> можно опустошить </w:t>
            </w:r>
            <w:r w:rsidR="00923F7B">
              <w:rPr>
                <w:lang w:val="ru-RU"/>
              </w:rPr>
              <w:t>инвентар</w:t>
            </w:r>
            <w:r>
              <w:rPr>
                <w:lang w:val="ru-RU"/>
              </w:rPr>
              <w:t>ь</w:t>
            </w:r>
            <w:r w:rsidR="00923F7B">
              <w:rPr>
                <w:lang w:val="ru-RU"/>
              </w:rPr>
              <w:t xml:space="preserve"> онлайн-магазинов путем добавления его</w:t>
            </w:r>
            <w:r>
              <w:rPr>
                <w:lang w:val="ru-RU"/>
              </w:rPr>
              <w:t xml:space="preserve"> </w:t>
            </w:r>
            <w:r w:rsidRPr="00954CAE">
              <w:rPr>
                <w:lang w:val="ru-RU"/>
              </w:rPr>
              <w:t>[</w:t>
            </w:r>
            <w:r>
              <w:rPr>
                <w:lang w:val="ru-RU"/>
              </w:rPr>
              <w:t>инвентаря</w:t>
            </w:r>
            <w:r w:rsidRPr="00954CAE">
              <w:rPr>
                <w:lang w:val="ru-RU"/>
              </w:rPr>
              <w:t>]</w:t>
            </w:r>
            <w:r w:rsidR="00923F7B">
              <w:rPr>
                <w:lang w:val="ru-RU"/>
              </w:rPr>
              <w:t xml:space="preserve"> в корзину.</w:t>
            </w:r>
          </w:p>
          <w:p w14:paraId="0235357D" w14:textId="454F7189" w:rsidR="00923F7B" w:rsidRDefault="00954CAE" w:rsidP="00BC3FFF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Программа</w:t>
            </w:r>
            <w:r w:rsidR="00923F7B">
              <w:rPr>
                <w:lang w:val="ru-RU"/>
              </w:rPr>
              <w:t>, использующ</w:t>
            </w:r>
            <w:r>
              <w:rPr>
                <w:lang w:val="ru-RU"/>
              </w:rPr>
              <w:t>ая</w:t>
            </w:r>
            <w:r w:rsidR="00923F7B">
              <w:rPr>
                <w:lang w:val="ru-RU"/>
              </w:rPr>
              <w:t xml:space="preserve"> </w:t>
            </w:r>
            <w:r w:rsidR="00923F7B">
              <w:t>scrapping</w:t>
            </w:r>
            <w:r w:rsidR="00923F7B" w:rsidRPr="00923F7B">
              <w:rPr>
                <w:lang w:val="ru-RU"/>
              </w:rPr>
              <w:t xml:space="preserve"> </w:t>
            </w:r>
            <w:r w:rsidR="00923F7B">
              <w:rPr>
                <w:lang w:val="ru-RU"/>
              </w:rPr>
              <w:t>для поиска информации, может сильно нагружать сайт, таким образом меша</w:t>
            </w:r>
            <w:r>
              <w:rPr>
                <w:lang w:val="ru-RU"/>
              </w:rPr>
              <w:t>ть</w:t>
            </w:r>
            <w:r w:rsidR="00923F7B">
              <w:rPr>
                <w:lang w:val="ru-RU"/>
              </w:rPr>
              <w:t xml:space="preserve"> его нормальной работе.</w:t>
            </w:r>
          </w:p>
          <w:p w14:paraId="036361AA" w14:textId="39AB163F" w:rsidR="00923F7B" w:rsidRDefault="00923F7B" w:rsidP="00BC3FFF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 основе </w:t>
            </w:r>
            <w:proofErr w:type="spellStart"/>
            <w:r>
              <w:rPr>
                <w:lang w:val="ru-RU"/>
              </w:rPr>
              <w:t>скрейпинга</w:t>
            </w:r>
            <w:proofErr w:type="spellEnd"/>
            <w:r>
              <w:rPr>
                <w:lang w:val="ru-RU"/>
              </w:rPr>
              <w:t xml:space="preserve"> можно осуществ</w:t>
            </w:r>
            <w:r w:rsidR="002C7E7A">
              <w:rPr>
                <w:lang w:val="ru-RU"/>
              </w:rPr>
              <w:t>ля</w:t>
            </w:r>
            <w:r>
              <w:rPr>
                <w:lang w:val="ru-RU"/>
              </w:rPr>
              <w:t>ть взлом путем перебора логинов и паролей</w:t>
            </w:r>
            <w:r w:rsidR="00F974E6">
              <w:rPr>
                <w:lang w:val="ru-RU"/>
              </w:rPr>
              <w:t>.</w:t>
            </w:r>
          </w:p>
          <w:p w14:paraId="60D2423F" w14:textId="0FB9B492" w:rsidR="00923F7B" w:rsidRDefault="00923F7B" w:rsidP="00BC3FFF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Во врем</w:t>
            </w:r>
            <w:r w:rsidR="002C7E7A"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парсинга</w:t>
            </w:r>
            <w:proofErr w:type="spellEnd"/>
            <w:r>
              <w:rPr>
                <w:lang w:val="ru-RU"/>
              </w:rPr>
              <w:t xml:space="preserve"> сайта вас могут вычислить</w:t>
            </w:r>
            <w:r w:rsidR="00A05BAC">
              <w:rPr>
                <w:lang w:val="ru-RU"/>
              </w:rPr>
              <w:t>: вам могут ограничить доступ к данному информационному источнику.</w:t>
            </w:r>
          </w:p>
          <w:p w14:paraId="1BAFF870" w14:textId="59D8CD42" w:rsidR="00212067" w:rsidRPr="00616AC6" w:rsidRDefault="00212067" w:rsidP="00BC3FFF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proofErr w:type="spellStart"/>
            <w:r>
              <w:rPr>
                <w:lang w:val="ru-RU"/>
              </w:rPr>
              <w:t>скрейпинге</w:t>
            </w:r>
            <w:proofErr w:type="spellEnd"/>
            <w:r>
              <w:rPr>
                <w:lang w:val="ru-RU"/>
              </w:rPr>
              <w:t xml:space="preserve"> мы может столкнуться с проблемами в виде </w:t>
            </w:r>
            <w:r w:rsidR="002C7E7A">
              <w:rPr>
                <w:lang w:val="ru-RU"/>
              </w:rPr>
              <w:t xml:space="preserve">разнообразных </w:t>
            </w:r>
            <w:r>
              <w:rPr>
                <w:lang w:val="ru-RU"/>
              </w:rPr>
              <w:t xml:space="preserve">проверок и </w:t>
            </w:r>
            <w:proofErr w:type="spellStart"/>
            <w:r>
              <w:rPr>
                <w:lang w:val="ru-RU"/>
              </w:rPr>
              <w:t>капч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72102A" w:rsidRPr="00F974E6" w14:paraId="7511F552" w14:textId="77777777" w:rsidTr="00BC3FFF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E0965" w14:textId="77777777" w:rsidR="0072102A" w:rsidRDefault="0072102A" w:rsidP="00BC3FFF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6"/>
                <w:b/>
                <w:bCs/>
                <w:lang w:val="ru-RU"/>
              </w:rPr>
              <w:footnoteReference w:id="1"/>
            </w:r>
          </w:p>
          <w:p w14:paraId="2C3B2BF4" w14:textId="77777777" w:rsidR="0072102A" w:rsidRPr="00C275CD" w:rsidRDefault="0072102A" w:rsidP="00BC3FFF">
            <w:pPr>
              <w:pStyle w:val="TableContents"/>
              <w:rPr>
                <w:lang w:val="ru-RU"/>
              </w:rPr>
            </w:pPr>
          </w:p>
        </w:tc>
      </w:tr>
    </w:tbl>
    <w:p w14:paraId="4CFD4825" w14:textId="77777777" w:rsidR="0072102A" w:rsidRDefault="0072102A" w:rsidP="0072102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p w14:paraId="2BC588F0" w14:textId="77777777" w:rsidR="0072102A" w:rsidRPr="00616AC6" w:rsidRDefault="0072102A" w:rsidP="0072102A">
      <w:pPr>
        <w:pStyle w:val="Standard"/>
        <w:rPr>
          <w:lang w:val="ru-RU"/>
        </w:rPr>
      </w:pPr>
    </w:p>
    <w:p w14:paraId="54231C54" w14:textId="77777777" w:rsidR="0072102A" w:rsidRPr="00951E53" w:rsidRDefault="0072102A" w:rsidP="0072102A">
      <w:pPr>
        <w:rPr>
          <w:lang w:val="ru-RU"/>
        </w:rPr>
      </w:pPr>
    </w:p>
    <w:p w14:paraId="6202A4BF" w14:textId="77777777" w:rsidR="0072102A" w:rsidRPr="00C275CD" w:rsidRDefault="0072102A" w:rsidP="0072102A">
      <w:pPr>
        <w:rPr>
          <w:lang w:val="ru-RU"/>
        </w:rPr>
      </w:pPr>
    </w:p>
    <w:p w14:paraId="64C7919C" w14:textId="77777777" w:rsidR="000A5CC5" w:rsidRPr="0072102A" w:rsidRDefault="000A5CC5">
      <w:pPr>
        <w:rPr>
          <w:lang w:val="ru-RU"/>
        </w:rPr>
      </w:pPr>
    </w:p>
    <w:sectPr w:rsidR="000A5CC5" w:rsidRPr="0072102A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7F325" w14:textId="77777777" w:rsidR="0072102A" w:rsidRDefault="0072102A" w:rsidP="0072102A">
      <w:r>
        <w:separator/>
      </w:r>
    </w:p>
  </w:endnote>
  <w:endnote w:type="continuationSeparator" w:id="0">
    <w:p w14:paraId="2916AD2C" w14:textId="77777777" w:rsidR="0072102A" w:rsidRDefault="0072102A" w:rsidP="0072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014C8" w14:textId="77777777" w:rsidR="0072102A" w:rsidRDefault="0072102A" w:rsidP="0072102A">
      <w:r>
        <w:separator/>
      </w:r>
    </w:p>
  </w:footnote>
  <w:footnote w:type="continuationSeparator" w:id="0">
    <w:p w14:paraId="0530D25A" w14:textId="77777777" w:rsidR="0072102A" w:rsidRDefault="0072102A" w:rsidP="0072102A">
      <w:r>
        <w:continuationSeparator/>
      </w:r>
    </w:p>
  </w:footnote>
  <w:footnote w:id="1">
    <w:p w14:paraId="1A771240" w14:textId="77777777" w:rsidR="0072102A" w:rsidRPr="00616AC6" w:rsidRDefault="0072102A" w:rsidP="0072102A">
      <w:pPr>
        <w:pStyle w:val="a3"/>
        <w:rPr>
          <w:lang w:val="ru-RU"/>
        </w:rPr>
      </w:pPr>
      <w:r>
        <w:rPr>
          <w:rStyle w:val="a6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3A"/>
    <w:rsid w:val="00040FC2"/>
    <w:rsid w:val="000A5CC5"/>
    <w:rsid w:val="00212067"/>
    <w:rsid w:val="00297F3A"/>
    <w:rsid w:val="002C7E7A"/>
    <w:rsid w:val="003F2D2E"/>
    <w:rsid w:val="006F4A79"/>
    <w:rsid w:val="0072102A"/>
    <w:rsid w:val="0083393C"/>
    <w:rsid w:val="00923F7B"/>
    <w:rsid w:val="00954CAE"/>
    <w:rsid w:val="00A05BAC"/>
    <w:rsid w:val="00EC6B74"/>
    <w:rsid w:val="00ED0F66"/>
    <w:rsid w:val="00F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66FE"/>
  <w15:chartTrackingRefBased/>
  <w15:docId w15:val="{E77B182F-7485-483C-AAF2-7FD45A3F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10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a"/>
    <w:rsid w:val="0072102A"/>
    <w:pPr>
      <w:suppressLineNumbers/>
    </w:pPr>
  </w:style>
  <w:style w:type="paragraph" w:styleId="a3">
    <w:name w:val="footnote text"/>
    <w:basedOn w:val="a"/>
    <w:link w:val="a4"/>
    <w:rsid w:val="0072102A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72102A"/>
    <w:rPr>
      <w:rFonts w:ascii="Times New Roman" w:eastAsia="Andale Sans UI" w:hAnsi="Times New Roman" w:cs="Tahoma"/>
      <w:kern w:val="3"/>
      <w:sz w:val="20"/>
      <w:szCs w:val="20"/>
      <w:lang w:val="en-US" w:eastAsia="zh-CN" w:bidi="en-US"/>
    </w:rPr>
  </w:style>
  <w:style w:type="character" w:styleId="a5">
    <w:name w:val="Hyperlink"/>
    <w:rsid w:val="0072102A"/>
    <w:rPr>
      <w:color w:val="0563C1"/>
      <w:u w:val="single"/>
    </w:rPr>
  </w:style>
  <w:style w:type="character" w:customStyle="1" w:styleId="a6">
    <w:name w:val="Символ сноски"/>
    <w:rsid w:val="0072102A"/>
    <w:rPr>
      <w:vertAlign w:val="superscript"/>
    </w:rPr>
  </w:style>
  <w:style w:type="paragraph" w:styleId="a7">
    <w:name w:val="Normal (Web)"/>
    <w:basedOn w:val="a"/>
    <w:rsid w:val="0072102A"/>
    <w:pPr>
      <w:widowControl/>
      <w:suppressAutoHyphens w:val="0"/>
      <w:autoSpaceDN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character" w:styleId="a8">
    <w:name w:val="Unresolved Mention"/>
    <w:basedOn w:val="a0"/>
    <w:uiPriority w:val="99"/>
    <w:semiHidden/>
    <w:unhideWhenUsed/>
    <w:rsid w:val="00721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1ODOQ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qrator/blog/5130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5</cp:revision>
  <dcterms:created xsi:type="dcterms:W3CDTF">2020-10-27T15:26:00Z</dcterms:created>
  <dcterms:modified xsi:type="dcterms:W3CDTF">2020-10-27T17:10:00Z</dcterms:modified>
</cp:coreProperties>
</file>