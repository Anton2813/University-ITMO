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887C8" w14:textId="77777777" w:rsidR="00C275CD" w:rsidRPr="00616AC6" w:rsidRDefault="00C275CD" w:rsidP="00C275CD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163DEA03" w14:textId="77777777" w:rsidR="00C275CD" w:rsidRDefault="00C275CD" w:rsidP="00C275CD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60472D36" w14:textId="77777777" w:rsidR="00C275CD" w:rsidRPr="00616AC6" w:rsidRDefault="00C275CD" w:rsidP="00C275CD">
      <w:pPr>
        <w:pStyle w:val="Standard"/>
        <w:jc w:val="center"/>
        <w:rPr>
          <w:lang w:val="ru-RU"/>
        </w:rPr>
      </w:pPr>
      <w:r>
        <w:rPr>
          <w:lang w:val="ru-RU"/>
        </w:rPr>
        <w:t>Дата лекции: __________</w:t>
      </w:r>
      <w:r>
        <w:rPr>
          <w:lang w:val="ru-RU"/>
        </w:rPr>
        <w:tab/>
      </w:r>
      <w:r>
        <w:rPr>
          <w:lang w:val="ru-RU"/>
        </w:rPr>
        <w:tab/>
        <w:t>Дата сдачи: ___________</w:t>
      </w:r>
    </w:p>
    <w:p w14:paraId="259E4C55" w14:textId="77777777" w:rsidR="00C275CD" w:rsidRDefault="00C275CD" w:rsidP="00C275CD">
      <w:pPr>
        <w:pStyle w:val="Standard"/>
        <w:jc w:val="center"/>
        <w:rPr>
          <w:lang w:val="ru-RU"/>
        </w:rPr>
      </w:pPr>
    </w:p>
    <w:p w14:paraId="44E318F1" w14:textId="77777777" w:rsidR="00C275CD" w:rsidRPr="00616AC6" w:rsidRDefault="00C275CD" w:rsidP="00C275CD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 xml:space="preserve">Кулаков </w:t>
      </w:r>
      <w:proofErr w:type="gramStart"/>
      <w:r>
        <w:rPr>
          <w:u w:val="single"/>
          <w:lang w:val="ru-RU"/>
        </w:rPr>
        <w:t>Н.В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 w:rsidRPr="001F42CF">
        <w:rPr>
          <w:i/>
          <w:u w:val="single"/>
          <w:lang w:val="ru-RU"/>
        </w:rPr>
        <w:t>3130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740BB01" w14:textId="77777777" w:rsidR="00C275CD" w:rsidRPr="00616AC6" w:rsidRDefault="00C275CD" w:rsidP="00C275CD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pPr w:leftFromText="180" w:rightFromText="180" w:vertAnchor="text" w:horzAnchor="margin" w:tblpY="53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C275CD" w:rsidRPr="00D20C9E" w14:paraId="521757FB" w14:textId="77777777" w:rsidTr="00D91F1B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52ECF4" w14:textId="77777777" w:rsidR="00C275CD" w:rsidRPr="00216983" w:rsidRDefault="00C275CD" w:rsidP="00D91F1B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2D593372" w14:textId="77777777" w:rsidR="00C275CD" w:rsidRPr="00D9396F" w:rsidRDefault="00C275CD" w:rsidP="00D91F1B">
            <w:pPr>
              <w:pStyle w:val="TableContents"/>
              <w:rPr>
                <w:lang w:val="ru-RU"/>
              </w:rPr>
            </w:pPr>
            <w:r w:rsidRPr="00EE5CFE">
              <w:rPr>
                <w:lang w:val="ru-RU"/>
              </w:rPr>
              <w:t xml:space="preserve">Основные недостатки языка </w:t>
            </w:r>
            <w:proofErr w:type="spellStart"/>
            <w:r w:rsidRPr="00EE5CFE">
              <w:rPr>
                <w:lang w:val="ru-RU"/>
              </w:rPr>
              <w:t>Python</w:t>
            </w:r>
            <w:proofErr w:type="spellEnd"/>
          </w:p>
        </w:tc>
      </w:tr>
      <w:tr w:rsidR="00C275CD" w:rsidRPr="00D20C9E" w14:paraId="5975FA59" w14:textId="77777777" w:rsidTr="00D9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972188" w14:textId="77777777" w:rsidR="00C275CD" w:rsidRDefault="00C275CD" w:rsidP="00D91F1B">
            <w:pPr>
              <w:pStyle w:val="a7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4EE4716" w14:textId="77777777" w:rsidR="00C275CD" w:rsidRPr="00373DA0" w:rsidRDefault="00C275CD" w:rsidP="00D91F1B">
            <w:pPr>
              <w:pStyle w:val="a7"/>
              <w:spacing w:before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t xml:space="preserve">  </w:t>
            </w:r>
            <w:proofErr w:type="spellStart"/>
            <w:r w:rsidRPr="00EE5CFE">
              <w:rPr>
                <w:i/>
                <w:iCs/>
                <w:lang w:val="en-US"/>
              </w:rPr>
              <w:t>andrewsonin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29C0F4" w14:textId="77777777" w:rsidR="00C275CD" w:rsidRPr="00616AC6" w:rsidRDefault="00C275CD" w:rsidP="00D91F1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20DC1FB1" w14:textId="77777777" w:rsidR="00C275CD" w:rsidRPr="00616AC6" w:rsidRDefault="00C275CD" w:rsidP="00D91F1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2018 года)</w:t>
            </w:r>
          </w:p>
          <w:p w14:paraId="37B894FB" w14:textId="77777777" w:rsidR="00C275CD" w:rsidRPr="00EF6C28" w:rsidRDefault="00C275CD" w:rsidP="00D91F1B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"27" мая 2020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382631" w14:textId="77777777" w:rsidR="00C275CD" w:rsidRPr="00535C22" w:rsidRDefault="00C275CD" w:rsidP="00D91F1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81E0ACD" w14:textId="77777777" w:rsidR="00C275CD" w:rsidRPr="00535C22" w:rsidRDefault="00C275CD" w:rsidP="00D91F1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535C22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639154FB" w14:textId="77777777" w:rsidR="00C275CD" w:rsidRPr="00535C22" w:rsidRDefault="00C275CD" w:rsidP="00D91F1B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1568 слов</w:t>
            </w:r>
          </w:p>
        </w:tc>
      </w:tr>
      <w:tr w:rsidR="00C275CD" w:rsidRPr="00D20C9E" w14:paraId="59BE1646" w14:textId="77777777" w:rsidTr="00D91F1B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120805" w14:textId="77777777" w:rsidR="00C275CD" w:rsidRPr="00616AC6" w:rsidRDefault="00C275CD" w:rsidP="00D91F1B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gl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34CA5992" w14:textId="77777777" w:rsidR="00C275CD" w:rsidRDefault="00C275CD" w:rsidP="00D91F1B">
            <w:pPr>
              <w:pStyle w:val="TableContents"/>
              <w:rPr>
                <w:bCs/>
                <w:i/>
                <w:lang w:val="ru-RU"/>
              </w:rPr>
            </w:pPr>
            <w:r>
              <w:rPr>
                <w:bCs/>
                <w:i/>
                <w:lang w:val="ru-RU"/>
              </w:rPr>
              <w:t xml:space="preserve">Прямая </w:t>
            </w:r>
            <w:proofErr w:type="gramStart"/>
            <w:r>
              <w:rPr>
                <w:bCs/>
                <w:i/>
                <w:lang w:val="ru-RU"/>
              </w:rPr>
              <w:t>ссылка</w:t>
            </w:r>
            <w:r w:rsidRPr="00EF6C28">
              <w:rPr>
                <w:bCs/>
                <w:i/>
                <w:lang w:val="ru-RU"/>
              </w:rPr>
              <w:t xml:space="preserve">: </w:t>
            </w:r>
            <w:r w:rsidRPr="00951E53">
              <w:rPr>
                <w:lang w:val="ru-RU"/>
              </w:rPr>
              <w:t xml:space="preserve"> </w:t>
            </w:r>
            <w:r w:rsidRPr="00131721">
              <w:rPr>
                <w:lang w:val="ru-RU"/>
              </w:rPr>
              <w:t xml:space="preserve"> </w:t>
            </w:r>
            <w:proofErr w:type="gramEnd"/>
            <w:r w:rsidRPr="00EE5CFE">
              <w:rPr>
                <w:lang w:val="ru-RU"/>
              </w:rPr>
              <w:t xml:space="preserve"> </w:t>
            </w:r>
            <w:hyperlink r:id="rId7" w:history="1">
              <w:r w:rsidRPr="00A230CB">
                <w:rPr>
                  <w:rStyle w:val="a5"/>
                  <w:bCs/>
                  <w:i/>
                  <w:lang w:val="ru-RU"/>
                </w:rPr>
                <w:t>https://habr.com/ru/post/504126/</w:t>
              </w:r>
            </w:hyperlink>
          </w:p>
          <w:p w14:paraId="51DB00E4" w14:textId="77777777" w:rsidR="00C275CD" w:rsidRPr="00951E53" w:rsidRDefault="00C275CD" w:rsidP="00D91F1B">
            <w:pPr>
              <w:pStyle w:val="TableContents"/>
              <w:rPr>
                <w:i/>
                <w:iCs/>
                <w:lang w:val="ru-RU"/>
              </w:rPr>
            </w:pPr>
            <w:r>
              <w:rPr>
                <w:bCs/>
                <w:i/>
                <w:lang w:val="ru-RU"/>
              </w:rPr>
              <w:t xml:space="preserve">Сокращенная </w:t>
            </w:r>
            <w:proofErr w:type="gramStart"/>
            <w:r>
              <w:rPr>
                <w:bCs/>
                <w:i/>
                <w:lang w:val="ru-RU"/>
              </w:rPr>
              <w:t>ссылка:</w:t>
            </w:r>
            <w:r w:rsidRPr="00EF6C28">
              <w:rPr>
                <w:lang w:val="ru-RU"/>
              </w:rPr>
              <w:t xml:space="preserve"> </w:t>
            </w:r>
            <w:r w:rsidRPr="00951E53">
              <w:rPr>
                <w:lang w:val="ru-RU"/>
              </w:rPr>
              <w:t xml:space="preserve"> </w:t>
            </w:r>
            <w:r w:rsidRPr="00131721">
              <w:rPr>
                <w:lang w:val="ru-RU"/>
              </w:rPr>
              <w:t xml:space="preserve"> </w:t>
            </w:r>
            <w:proofErr w:type="gramEnd"/>
            <w:r w:rsidRPr="00EE5CFE">
              <w:rPr>
                <w:lang w:val="ru-RU"/>
              </w:rPr>
              <w:t xml:space="preserve"> </w:t>
            </w:r>
            <w:hyperlink r:id="rId8" w:history="1">
              <w:r w:rsidRPr="00EE5CFE">
                <w:rPr>
                  <w:rStyle w:val="a5"/>
                  <w:i/>
                  <w:iCs/>
                  <w:lang w:val="ru-RU"/>
                </w:rPr>
                <w:t>https://bit.ly/3d96xUo</w:t>
              </w:r>
            </w:hyperlink>
          </w:p>
        </w:tc>
      </w:tr>
      <w:tr w:rsidR="00C275CD" w:rsidRPr="00D20C9E" w14:paraId="6E878A96" w14:textId="77777777" w:rsidTr="00D91F1B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696766" w14:textId="77777777" w:rsidR="00C275CD" w:rsidRDefault="00C275CD" w:rsidP="00D91F1B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22B0AA72" w14:textId="77777777" w:rsidR="00C275CD" w:rsidRPr="00EE5CFE" w:rsidRDefault="00C275CD" w:rsidP="00D91F1B">
            <w:pPr>
              <w:pStyle w:val="TableContents"/>
              <w:rPr>
                <w:lang w:val="ru-RU"/>
              </w:rPr>
            </w:pPr>
            <w:r w:rsidRPr="00216983">
              <w:rPr>
                <w:lang w:val="ru-RU"/>
              </w:rPr>
              <w:t xml:space="preserve"> </w:t>
            </w:r>
            <w:r>
              <w:t>Python</w:t>
            </w:r>
            <w:r w:rsidRPr="00EE5CFE">
              <w:rPr>
                <w:lang w:val="ru-RU"/>
              </w:rPr>
              <w:t xml:space="preserve">, </w:t>
            </w:r>
            <w:r>
              <w:t>python</w:t>
            </w:r>
            <w:r w:rsidRPr="00EE5CFE">
              <w:rPr>
                <w:lang w:val="ru-RU"/>
              </w:rPr>
              <w:t xml:space="preserve"> 3.8, </w:t>
            </w:r>
            <w:r>
              <w:t>typing</w:t>
            </w:r>
            <w:r w:rsidRPr="00EE5CFE">
              <w:rPr>
                <w:lang w:val="ru-RU"/>
              </w:rPr>
              <w:t xml:space="preserve">, </w:t>
            </w:r>
            <w:r>
              <w:t>typing</w:t>
            </w:r>
            <w:r w:rsidRPr="00EE5CFE">
              <w:rPr>
                <w:lang w:val="ru-RU"/>
              </w:rPr>
              <w:t xml:space="preserve"> </w:t>
            </w:r>
            <w:r>
              <w:t>annotations</w:t>
            </w:r>
            <w:r w:rsidRPr="00EE5CFE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разработка</w:t>
            </w:r>
            <w:r w:rsidRPr="00EE5CF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программирование</w:t>
            </w:r>
          </w:p>
        </w:tc>
      </w:tr>
      <w:tr w:rsidR="00C275CD" w:rsidRPr="00D20C9E" w14:paraId="2E858EE8" w14:textId="77777777" w:rsidTr="00D91F1B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DC9F04" w14:textId="77777777" w:rsidR="00C275CD" w:rsidRPr="00EC059F" w:rsidRDefault="00C275CD" w:rsidP="00D91F1B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0ACD467B" w14:textId="77777777" w:rsidR="00C275CD" w:rsidRDefault="00C275CD" w:rsidP="00D91F1B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proofErr w:type="spellStart"/>
            <w:r>
              <w:t>CPython</w:t>
            </w:r>
            <w:proofErr w:type="spellEnd"/>
            <w:r w:rsidRPr="008E448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реализовано архитектурное решение </w:t>
            </w:r>
            <w:r>
              <w:t>GIL</w:t>
            </w:r>
            <w:r w:rsidRPr="008E448D">
              <w:rPr>
                <w:lang w:val="ru-RU"/>
              </w:rPr>
              <w:t>.</w:t>
            </w:r>
          </w:p>
          <w:p w14:paraId="001590FD" w14:textId="77777777" w:rsidR="00C275CD" w:rsidRDefault="00C275CD" w:rsidP="00D91F1B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 библиотеке </w:t>
            </w:r>
            <w:r>
              <w:t>NumPy</w:t>
            </w:r>
            <w:r w:rsidRPr="008E448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существует множество математических операций с массивами произвольного размера.</w:t>
            </w:r>
          </w:p>
          <w:p w14:paraId="5667E525" w14:textId="77777777" w:rsidR="00C275CD" w:rsidRDefault="00C275CD" w:rsidP="00D91F1B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proofErr w:type="spellStart"/>
            <w:r>
              <w:t>PyTorch</w:t>
            </w:r>
            <w:proofErr w:type="spellEnd"/>
            <w:r w:rsidRPr="00A6473D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фреймворком для обучения нейросетей.</w:t>
            </w:r>
          </w:p>
          <w:p w14:paraId="6ACE8EDD" w14:textId="77777777" w:rsidR="00C275CD" w:rsidRDefault="00C275CD" w:rsidP="00D91F1B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t>Python</w:t>
            </w:r>
            <w:r w:rsidRPr="00A647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есть расширение </w:t>
            </w:r>
            <w:proofErr w:type="spellStart"/>
            <w:r>
              <w:t>Cython</w:t>
            </w:r>
            <w:proofErr w:type="spellEnd"/>
            <w:r>
              <w:rPr>
                <w:lang w:val="ru-RU"/>
              </w:rPr>
              <w:t>, благодаря которому можно ускорить его работу.</w:t>
            </w:r>
          </w:p>
          <w:p w14:paraId="114B9445" w14:textId="77777777" w:rsidR="00C275CD" w:rsidRDefault="00C275CD" w:rsidP="00D91F1B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Язык </w:t>
            </w:r>
            <w:r>
              <w:t>Python</w:t>
            </w:r>
            <w:r w:rsidRPr="00A647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компилируется в байт-код.</w:t>
            </w:r>
          </w:p>
          <w:p w14:paraId="1B83E8C5" w14:textId="77777777" w:rsidR="00C275CD" w:rsidRPr="00B656FB" w:rsidRDefault="00C275CD" w:rsidP="00D91F1B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Сторонняя библиотека </w:t>
            </w:r>
            <w:proofErr w:type="spellStart"/>
            <w:r>
              <w:t>Numba</w:t>
            </w:r>
            <w:proofErr w:type="spellEnd"/>
            <w:r w:rsidRPr="0021698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позволяет проводить эффективную компиляцию кода </w:t>
            </w:r>
            <w:r>
              <w:t>Python</w:t>
            </w:r>
            <w:r>
              <w:rPr>
                <w:lang w:val="ru-RU"/>
              </w:rPr>
              <w:t>.</w:t>
            </w:r>
          </w:p>
        </w:tc>
      </w:tr>
      <w:tr w:rsidR="00C275CD" w:rsidRPr="00D20C9E" w14:paraId="21D74505" w14:textId="77777777" w:rsidTr="00D91F1B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4C81CBE" w14:textId="77777777" w:rsidR="00C275CD" w:rsidRPr="00616AC6" w:rsidRDefault="00C275CD" w:rsidP="00D91F1B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C038349" w14:textId="77777777" w:rsidR="00C275CD" w:rsidRDefault="00C275CD" w:rsidP="00D91F1B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t>Python</w:t>
            </w:r>
            <w:r w:rsidRPr="00EE5CFE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хороший язык для новичков благодаря своему понятному синтаксису и динамической типизации.</w:t>
            </w:r>
          </w:p>
          <w:p w14:paraId="4DD04E54" w14:textId="77777777" w:rsidR="00C275CD" w:rsidRDefault="00C275CD" w:rsidP="00D91F1B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Программисту не нужно управлять памятью, </w:t>
            </w:r>
            <w:proofErr w:type="gramStart"/>
            <w:r>
              <w:rPr>
                <w:lang w:val="ru-RU"/>
              </w:rPr>
              <w:t>т.к</w:t>
            </w:r>
            <w:proofErr w:type="gramEnd"/>
            <w:r>
              <w:rPr>
                <w:lang w:val="ru-RU"/>
              </w:rPr>
              <w:t xml:space="preserve"> за него это делает интерпретатор.</w:t>
            </w:r>
          </w:p>
          <w:p w14:paraId="4B59B8F1" w14:textId="77777777" w:rsidR="00C275CD" w:rsidRDefault="00C275CD" w:rsidP="00D91F1B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Программы на </w:t>
            </w:r>
            <w:r>
              <w:t>python</w:t>
            </w:r>
            <w:r w:rsidRPr="008E448D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удобно исправлять и отлаживать из-за удобной системы исключений с понятными сообщениями.</w:t>
            </w:r>
          </w:p>
          <w:p w14:paraId="4C18D9E1" w14:textId="77777777" w:rsidR="00C275CD" w:rsidRDefault="00C275CD" w:rsidP="00D91F1B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t>Python</w:t>
            </w:r>
            <w:r w:rsidRPr="008E448D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безопасно работать с контейнерами</w:t>
            </w:r>
            <w:r w:rsidRPr="00216983">
              <w:rPr>
                <w:lang w:val="ru-RU"/>
              </w:rPr>
              <w:t>;</w:t>
            </w:r>
            <w:r>
              <w:rPr>
                <w:lang w:val="ru-RU"/>
              </w:rPr>
              <w:t xml:space="preserve"> целые числа в этом языке невозможно переполнить.</w:t>
            </w:r>
          </w:p>
          <w:p w14:paraId="706B6EE4" w14:textId="77777777" w:rsidR="00C275CD" w:rsidRDefault="00C275CD" w:rsidP="00D91F1B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Много высококачественных библиотек сделано для языка </w:t>
            </w:r>
            <w:r>
              <w:t>Python</w:t>
            </w:r>
            <w:r>
              <w:rPr>
                <w:lang w:val="ru-RU"/>
              </w:rPr>
              <w:t>, что позволяет ему быть лучшим языком машинного обучения, анализа данных и вычислений.</w:t>
            </w:r>
          </w:p>
          <w:p w14:paraId="648A1F15" w14:textId="77777777" w:rsidR="00C275CD" w:rsidRPr="00216983" w:rsidRDefault="00C275CD" w:rsidP="00D91F1B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t>Python</w:t>
            </w:r>
            <w:r w:rsidRPr="008E448D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реализована функциональность генераторов.</w:t>
            </w:r>
          </w:p>
        </w:tc>
      </w:tr>
      <w:tr w:rsidR="00C275CD" w:rsidRPr="00D20C9E" w14:paraId="340A3182" w14:textId="77777777" w:rsidTr="00D91F1B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F82DE" w14:textId="77777777" w:rsidR="00C275CD" w:rsidRPr="00616AC6" w:rsidRDefault="00C275CD" w:rsidP="00D91F1B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8CC655F" w14:textId="77777777" w:rsidR="00C275CD" w:rsidRDefault="00C275CD" w:rsidP="00D91F1B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Из-за </w:t>
            </w:r>
            <w:r>
              <w:t>GIL</w:t>
            </w:r>
            <w:r w:rsidRPr="008E448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>
              <w:t>Python</w:t>
            </w:r>
            <w:r w:rsidRPr="008E448D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плохо реализована многопоточность.</w:t>
            </w:r>
          </w:p>
          <w:p w14:paraId="0459EED8" w14:textId="77777777" w:rsidR="00C275CD" w:rsidRDefault="00C275CD" w:rsidP="00D91F1B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Скриптовый язык </w:t>
            </w:r>
            <w:r>
              <w:t>Python</w:t>
            </w:r>
            <w:r w:rsidRPr="008E448D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медленным языком программирования, поэтому ему тяжело найти применение в качестве языка командной строки, управления базами данных, манипуляций потоками вычислений.</w:t>
            </w:r>
          </w:p>
          <w:p w14:paraId="092C7537" w14:textId="77777777" w:rsidR="00C275CD" w:rsidRDefault="00C275CD" w:rsidP="00D91F1B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Т.к </w:t>
            </w:r>
            <w:r>
              <w:t>Python</w:t>
            </w:r>
            <w:r w:rsidRPr="00A647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является строго типизированным языком, то, перед выполнением операций, нужно проверять типы всех переменных.</w:t>
            </w:r>
          </w:p>
          <w:p w14:paraId="099980EC" w14:textId="77777777" w:rsidR="00C275CD" w:rsidRDefault="00C275CD" w:rsidP="00D91F1B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Код </w:t>
            </w:r>
            <w:r>
              <w:t>Python</w:t>
            </w:r>
            <w:r w:rsidRPr="00A647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плохо поддается оптимизации, так как язык является динамически типизированным.</w:t>
            </w:r>
          </w:p>
          <w:p w14:paraId="60F38B37" w14:textId="77777777" w:rsidR="00C275CD" w:rsidRDefault="00C275CD" w:rsidP="00D91F1B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t>Python</w:t>
            </w:r>
            <w:r w:rsidRPr="00A647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переменная может не прекращать существовании по выходе из родного блока отступов.</w:t>
            </w:r>
          </w:p>
          <w:p w14:paraId="7A30A0A2" w14:textId="77777777" w:rsidR="00C275CD" w:rsidRDefault="00C275CD" w:rsidP="00D91F1B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Классы могут создаваться в </w:t>
            </w:r>
            <w:r>
              <w:t>Python</w:t>
            </w:r>
            <w:r w:rsidRPr="00216983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динамически, что не дает гарантий относиться поведения кода.</w:t>
            </w:r>
          </w:p>
          <w:p w14:paraId="368F5705" w14:textId="77777777" w:rsidR="00C275CD" w:rsidRPr="00616AC6" w:rsidRDefault="00C275CD" w:rsidP="00D91F1B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t>Python</w:t>
            </w:r>
            <w:r w:rsidRPr="00216983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реализована поддержка типов-пересечений.</w:t>
            </w:r>
          </w:p>
        </w:tc>
      </w:tr>
      <w:tr w:rsidR="00C275CD" w:rsidRPr="00D20C9E" w14:paraId="34828D60" w14:textId="77777777" w:rsidTr="00D91F1B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C66E2" w14:textId="77777777" w:rsidR="00C275CD" w:rsidRDefault="00C275CD" w:rsidP="00D91F1B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6"/>
                <w:b/>
                <w:bCs/>
                <w:lang w:val="ru-RU"/>
              </w:rPr>
              <w:footnoteReference w:id="1"/>
            </w:r>
          </w:p>
          <w:p w14:paraId="061A2823" w14:textId="4B4E79F8" w:rsidR="00C275CD" w:rsidRPr="00C275CD" w:rsidRDefault="00C275CD" w:rsidP="00D91F1B">
            <w:pPr>
              <w:pStyle w:val="TableContents"/>
              <w:rPr>
                <w:lang w:val="ru-RU"/>
              </w:rPr>
            </w:pPr>
          </w:p>
        </w:tc>
      </w:tr>
    </w:tbl>
    <w:p w14:paraId="0F765A5E" w14:textId="77777777" w:rsidR="00C275CD" w:rsidRDefault="00C275CD" w:rsidP="00C275CD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p w14:paraId="4A758E5B" w14:textId="77777777" w:rsidR="00C275CD" w:rsidRPr="00616AC6" w:rsidRDefault="00C275CD" w:rsidP="00C275CD">
      <w:pPr>
        <w:pStyle w:val="Standard"/>
        <w:rPr>
          <w:lang w:val="ru-RU"/>
        </w:rPr>
      </w:pPr>
    </w:p>
    <w:p w14:paraId="1AE31A78" w14:textId="77777777" w:rsidR="00C275CD" w:rsidRPr="00951E53" w:rsidRDefault="00C275CD" w:rsidP="00C275CD">
      <w:pPr>
        <w:rPr>
          <w:lang w:val="ru-RU"/>
        </w:rPr>
      </w:pPr>
    </w:p>
    <w:p w14:paraId="5EDFAE4D" w14:textId="77777777" w:rsidR="003D510C" w:rsidRPr="00C275CD" w:rsidRDefault="003D510C">
      <w:pPr>
        <w:rPr>
          <w:lang w:val="ru-RU"/>
        </w:rPr>
      </w:pPr>
    </w:p>
    <w:sectPr w:rsidR="003D510C" w:rsidRPr="00C275CD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E59BC" w14:textId="77777777" w:rsidR="00EA78A1" w:rsidRDefault="00EA78A1" w:rsidP="00C275CD">
      <w:r>
        <w:separator/>
      </w:r>
    </w:p>
  </w:endnote>
  <w:endnote w:type="continuationSeparator" w:id="0">
    <w:p w14:paraId="4D9E1D43" w14:textId="77777777" w:rsidR="00EA78A1" w:rsidRDefault="00EA78A1" w:rsidP="00C27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F888C" w14:textId="77777777" w:rsidR="00EA78A1" w:rsidRDefault="00EA78A1" w:rsidP="00C275CD">
      <w:r>
        <w:separator/>
      </w:r>
    </w:p>
  </w:footnote>
  <w:footnote w:type="continuationSeparator" w:id="0">
    <w:p w14:paraId="782CB3F2" w14:textId="77777777" w:rsidR="00EA78A1" w:rsidRDefault="00EA78A1" w:rsidP="00C275CD">
      <w:r>
        <w:continuationSeparator/>
      </w:r>
    </w:p>
  </w:footnote>
  <w:footnote w:id="1">
    <w:p w14:paraId="157B262B" w14:textId="77777777" w:rsidR="00C275CD" w:rsidRPr="00616AC6" w:rsidRDefault="00C275CD" w:rsidP="00C275CD">
      <w:pPr>
        <w:pStyle w:val="a3"/>
        <w:rPr>
          <w:lang w:val="ru-RU"/>
        </w:rPr>
      </w:pPr>
      <w:r>
        <w:rPr>
          <w:rStyle w:val="a6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2"/>
    <w:rsid w:val="002E0972"/>
    <w:rsid w:val="003D510C"/>
    <w:rsid w:val="004A1377"/>
    <w:rsid w:val="00C275CD"/>
    <w:rsid w:val="00D20C9E"/>
    <w:rsid w:val="00EA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0631"/>
  <w15:chartTrackingRefBased/>
  <w15:docId w15:val="{79A4F905-6F91-4487-82F3-6CC639D2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5C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275C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a"/>
    <w:rsid w:val="00C275CD"/>
    <w:pPr>
      <w:suppressLineNumbers/>
    </w:pPr>
  </w:style>
  <w:style w:type="paragraph" w:styleId="a3">
    <w:name w:val="footnote text"/>
    <w:basedOn w:val="a"/>
    <w:link w:val="a4"/>
    <w:rsid w:val="00C275CD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C275CD"/>
    <w:rPr>
      <w:rFonts w:ascii="Times New Roman" w:eastAsia="Andale Sans UI" w:hAnsi="Times New Roman" w:cs="Tahoma"/>
      <w:kern w:val="3"/>
      <w:sz w:val="20"/>
      <w:szCs w:val="20"/>
      <w:lang w:val="en-US" w:eastAsia="zh-CN" w:bidi="en-US"/>
    </w:rPr>
  </w:style>
  <w:style w:type="character" w:styleId="a5">
    <w:name w:val="Hyperlink"/>
    <w:rsid w:val="00C275CD"/>
    <w:rPr>
      <w:color w:val="0563C1"/>
      <w:u w:val="single"/>
    </w:rPr>
  </w:style>
  <w:style w:type="character" w:customStyle="1" w:styleId="a6">
    <w:name w:val="Символ сноски"/>
    <w:rsid w:val="00C275CD"/>
    <w:rPr>
      <w:vertAlign w:val="superscript"/>
    </w:rPr>
  </w:style>
  <w:style w:type="paragraph" w:styleId="a7">
    <w:name w:val="Normal (Web)"/>
    <w:basedOn w:val="a"/>
    <w:rsid w:val="00C275CD"/>
    <w:pPr>
      <w:widowControl/>
      <w:suppressAutoHyphens w:val="0"/>
      <w:autoSpaceDN/>
      <w:spacing w:before="280" w:after="119"/>
      <w:textAlignment w:val="auto"/>
    </w:pPr>
    <w:rPr>
      <w:rFonts w:eastAsia="Times New Roman" w:cs="Times New Roman"/>
      <w:kern w:val="1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d96xU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50412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2</cp:revision>
  <dcterms:created xsi:type="dcterms:W3CDTF">2020-10-15T07:13:00Z</dcterms:created>
  <dcterms:modified xsi:type="dcterms:W3CDTF">2020-10-15T07:13:00Z</dcterms:modified>
</cp:coreProperties>
</file>