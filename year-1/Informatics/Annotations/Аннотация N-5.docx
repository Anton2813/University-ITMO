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594A6" w14:textId="77777777" w:rsidR="0072102A" w:rsidRPr="00616AC6" w:rsidRDefault="0072102A" w:rsidP="0072102A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14:paraId="5934A182" w14:textId="77777777" w:rsidR="0072102A" w:rsidRDefault="0072102A" w:rsidP="0072102A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5324E612" w14:textId="77777777" w:rsidR="0072102A" w:rsidRPr="00616AC6" w:rsidRDefault="0072102A" w:rsidP="0072102A">
      <w:pPr>
        <w:pStyle w:val="Standard"/>
        <w:jc w:val="center"/>
        <w:rPr>
          <w:lang w:val="ru-RU"/>
        </w:rPr>
      </w:pPr>
      <w:r>
        <w:rPr>
          <w:lang w:val="ru-RU"/>
        </w:rPr>
        <w:t>Дата лекции: __________</w:t>
      </w:r>
      <w:r>
        <w:rPr>
          <w:lang w:val="ru-RU"/>
        </w:rPr>
        <w:tab/>
      </w:r>
      <w:r>
        <w:rPr>
          <w:lang w:val="ru-RU"/>
        </w:rPr>
        <w:tab/>
        <w:t>Дата сдачи: ___________</w:t>
      </w:r>
    </w:p>
    <w:p w14:paraId="499B2551" w14:textId="77777777" w:rsidR="0072102A" w:rsidRDefault="0072102A" w:rsidP="0072102A">
      <w:pPr>
        <w:pStyle w:val="Standard"/>
        <w:jc w:val="center"/>
        <w:rPr>
          <w:lang w:val="ru-RU"/>
        </w:rPr>
      </w:pPr>
    </w:p>
    <w:p w14:paraId="5FF37A07" w14:textId="77777777" w:rsidR="0072102A" w:rsidRPr="00616AC6" w:rsidRDefault="0072102A" w:rsidP="0072102A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  <w:t>Кулаков Н.В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i/>
          <w:u w:val="single"/>
        </w:rPr>
        <w:t>P</w:t>
      </w:r>
      <w:r w:rsidRPr="001F42CF">
        <w:rPr>
          <w:i/>
          <w:u w:val="single"/>
          <w:lang w:val="ru-RU"/>
        </w:rPr>
        <w:t>3130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1A9D4413" w14:textId="77777777" w:rsidR="0072102A" w:rsidRPr="00616AC6" w:rsidRDefault="0072102A" w:rsidP="0072102A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pPr w:leftFromText="180" w:rightFromText="180" w:vertAnchor="text" w:horzAnchor="margin" w:tblpY="53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72102A" w:rsidRPr="00327A33" w14:paraId="4292C525" w14:textId="77777777" w:rsidTr="006B5E7B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49451A" w14:textId="77777777" w:rsidR="0072102A" w:rsidRPr="00216983" w:rsidRDefault="0072102A" w:rsidP="006B5E7B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книги/видеолекции</w:t>
            </w:r>
          </w:p>
          <w:p w14:paraId="7BECB2C2" w14:textId="089637D4" w:rsidR="0072102A" w:rsidRPr="00327A33" w:rsidRDefault="00327A33" w:rsidP="006B5E7B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Мобильная версия </w:t>
            </w:r>
            <w:r>
              <w:t>Microsoft</w:t>
            </w:r>
            <w:r w:rsidRPr="00327A33">
              <w:rPr>
                <w:lang w:val="ru-RU"/>
              </w:rPr>
              <w:t xml:space="preserve"> </w:t>
            </w:r>
            <w:r>
              <w:t>Office</w:t>
            </w:r>
            <w:r w:rsidRPr="00327A3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доступна для </w:t>
            </w:r>
            <w:r>
              <w:t>iOS</w:t>
            </w:r>
            <w:r w:rsidRPr="00327A3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Android</w:t>
            </w:r>
          </w:p>
        </w:tc>
      </w:tr>
      <w:tr w:rsidR="0072102A" w:rsidRPr="00327A33" w14:paraId="7FCB075B" w14:textId="77777777" w:rsidTr="006B5E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A20246" w14:textId="77777777" w:rsidR="0072102A" w:rsidRDefault="0072102A" w:rsidP="006B5E7B">
            <w:pPr>
              <w:pStyle w:val="a7"/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493DE523" w14:textId="1DAF4242" w:rsidR="0072102A" w:rsidRPr="00373DA0" w:rsidRDefault="0072102A" w:rsidP="006B5E7B">
            <w:pPr>
              <w:pStyle w:val="a7"/>
              <w:spacing w:before="0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  <w:r>
              <w:t xml:space="preserve">   </w:t>
            </w:r>
            <w:r w:rsidR="00327A33" w:rsidRPr="00327A33">
              <w:rPr>
                <w:i/>
                <w:iCs/>
                <w:lang w:val="en-US"/>
              </w:rPr>
              <w:t>AnnieBronson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8C41E9" w14:textId="77777777" w:rsidR="0072102A" w:rsidRPr="00616AC6" w:rsidRDefault="0072102A" w:rsidP="006B5E7B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2DC96B73" w14:textId="77777777" w:rsidR="0072102A" w:rsidRPr="00616AC6" w:rsidRDefault="0072102A" w:rsidP="006B5E7B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2018 года)</w:t>
            </w:r>
          </w:p>
          <w:p w14:paraId="232BF285" w14:textId="7CBB0D5D" w:rsidR="0072102A" w:rsidRPr="00EF6C28" w:rsidRDefault="0072102A" w:rsidP="006B5E7B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"2</w:t>
            </w:r>
            <w:r w:rsidR="00327A33">
              <w:t>0</w:t>
            </w:r>
            <w:r>
              <w:rPr>
                <w:lang w:val="ru-RU"/>
              </w:rPr>
              <w:t>"</w:t>
            </w:r>
            <w:r w:rsidR="00327A33">
              <w:t xml:space="preserve"> </w:t>
            </w:r>
            <w:r w:rsidR="00327A33">
              <w:rPr>
                <w:lang w:val="ru-RU"/>
              </w:rPr>
              <w:t>февраля</w:t>
            </w:r>
            <w:r>
              <w:rPr>
                <w:lang w:val="ru-RU"/>
              </w:rPr>
              <w:t xml:space="preserve"> 2020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803A6B0" w14:textId="77777777" w:rsidR="0072102A" w:rsidRPr="00535C22" w:rsidRDefault="0072102A" w:rsidP="006B5E7B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6F1EADFD" w14:textId="77777777" w:rsidR="0072102A" w:rsidRPr="00535C22" w:rsidRDefault="0072102A" w:rsidP="006B5E7B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(от 4</w:t>
            </w:r>
            <w:r w:rsidRPr="00535C22">
              <w:rPr>
                <w:b/>
                <w:bCs/>
                <w:lang w:val="ru-RU"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0705AD03" w14:textId="6D957680" w:rsidR="0072102A" w:rsidRPr="00535C22" w:rsidRDefault="00327A33" w:rsidP="006B5E7B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557</w:t>
            </w:r>
            <w:r w:rsidR="0072102A">
              <w:rPr>
                <w:lang w:val="ru-RU"/>
              </w:rPr>
              <w:t xml:space="preserve"> слов</w:t>
            </w:r>
          </w:p>
        </w:tc>
      </w:tr>
      <w:tr w:rsidR="0072102A" w:rsidRPr="00327A33" w14:paraId="02669D3D" w14:textId="77777777" w:rsidTr="006B5E7B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E621E6" w14:textId="77777777" w:rsidR="0072102A" w:rsidRPr="00616AC6" w:rsidRDefault="0072102A" w:rsidP="006B5E7B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goo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gl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0F57EAEE" w14:textId="71ECF657" w:rsidR="0072102A" w:rsidRPr="00327A33" w:rsidRDefault="0072102A" w:rsidP="006B5E7B">
            <w:pPr>
              <w:pStyle w:val="TableContents"/>
              <w:rPr>
                <w:i/>
                <w:lang w:val="ru-RU"/>
              </w:rPr>
            </w:pPr>
            <w:r w:rsidRPr="00327A33">
              <w:rPr>
                <w:bCs/>
                <w:i/>
                <w:lang w:val="ru-RU"/>
              </w:rPr>
              <w:t xml:space="preserve">Прямая ссылка: </w:t>
            </w:r>
            <w:r w:rsidRPr="00327A33">
              <w:rPr>
                <w:i/>
                <w:lang w:val="ru-RU"/>
              </w:rPr>
              <w:t xml:space="preserve">              </w:t>
            </w:r>
            <w:hyperlink r:id="rId7" w:history="1">
              <w:r w:rsidR="00327A33" w:rsidRPr="00327A33">
                <w:rPr>
                  <w:rStyle w:val="a5"/>
                  <w:i/>
                </w:rPr>
                <w:t>https</w:t>
              </w:r>
              <w:r w:rsidR="00327A33" w:rsidRPr="00327A33">
                <w:rPr>
                  <w:rStyle w:val="a5"/>
                  <w:i/>
                  <w:lang w:val="ru-RU"/>
                </w:rPr>
                <w:t>://</w:t>
              </w:r>
              <w:r w:rsidR="00327A33" w:rsidRPr="00327A33">
                <w:rPr>
                  <w:rStyle w:val="a5"/>
                  <w:i/>
                </w:rPr>
                <w:t>habr</w:t>
              </w:r>
              <w:r w:rsidR="00327A33" w:rsidRPr="00327A33">
                <w:rPr>
                  <w:rStyle w:val="a5"/>
                  <w:i/>
                  <w:lang w:val="ru-RU"/>
                </w:rPr>
                <w:t>.</w:t>
              </w:r>
              <w:r w:rsidR="00327A33" w:rsidRPr="00327A33">
                <w:rPr>
                  <w:rStyle w:val="a5"/>
                  <w:i/>
                </w:rPr>
                <w:t>com</w:t>
              </w:r>
              <w:r w:rsidR="00327A33" w:rsidRPr="00327A33">
                <w:rPr>
                  <w:rStyle w:val="a5"/>
                  <w:i/>
                  <w:lang w:val="ru-RU"/>
                </w:rPr>
                <w:t>/</w:t>
              </w:r>
              <w:r w:rsidR="00327A33" w:rsidRPr="00327A33">
                <w:rPr>
                  <w:rStyle w:val="a5"/>
                  <w:i/>
                </w:rPr>
                <w:t>ru</w:t>
              </w:r>
              <w:r w:rsidR="00327A33" w:rsidRPr="00327A33">
                <w:rPr>
                  <w:rStyle w:val="a5"/>
                  <w:i/>
                  <w:lang w:val="ru-RU"/>
                </w:rPr>
                <w:t>/</w:t>
              </w:r>
              <w:r w:rsidR="00327A33" w:rsidRPr="00327A33">
                <w:rPr>
                  <w:rStyle w:val="a5"/>
                  <w:i/>
                </w:rPr>
                <w:t>news</w:t>
              </w:r>
              <w:r w:rsidR="00327A33" w:rsidRPr="00327A33">
                <w:rPr>
                  <w:rStyle w:val="a5"/>
                  <w:i/>
                  <w:lang w:val="ru-RU"/>
                </w:rPr>
                <w:t>/</w:t>
              </w:r>
              <w:r w:rsidR="00327A33" w:rsidRPr="00327A33">
                <w:rPr>
                  <w:rStyle w:val="a5"/>
                  <w:i/>
                </w:rPr>
                <w:t>t</w:t>
              </w:r>
              <w:r w:rsidR="00327A33" w:rsidRPr="00327A33">
                <w:rPr>
                  <w:rStyle w:val="a5"/>
                  <w:i/>
                  <w:lang w:val="ru-RU"/>
                </w:rPr>
                <w:t>/489266/</w:t>
              </w:r>
            </w:hyperlink>
          </w:p>
          <w:p w14:paraId="3456D643" w14:textId="239F29F3" w:rsidR="0072102A" w:rsidRPr="00951E53" w:rsidRDefault="0072102A" w:rsidP="006B5E7B">
            <w:pPr>
              <w:pStyle w:val="TableContents"/>
              <w:rPr>
                <w:i/>
                <w:iCs/>
                <w:lang w:val="ru-RU"/>
              </w:rPr>
            </w:pPr>
            <w:r w:rsidRPr="00327A33">
              <w:rPr>
                <w:bCs/>
                <w:i/>
                <w:lang w:val="ru-RU"/>
              </w:rPr>
              <w:t>Сокращенная ссылка:</w:t>
            </w:r>
            <w:r w:rsidRPr="00327A33">
              <w:rPr>
                <w:i/>
                <w:lang w:val="ru-RU"/>
              </w:rPr>
              <w:t xml:space="preserve">     </w:t>
            </w:r>
            <w:hyperlink r:id="rId8" w:history="1">
              <w:r w:rsidR="00327A33" w:rsidRPr="00327A33">
                <w:rPr>
                  <w:rStyle w:val="a5"/>
                  <w:i/>
                </w:rPr>
                <w:t>https</w:t>
              </w:r>
              <w:r w:rsidR="00327A33" w:rsidRPr="00327A33">
                <w:rPr>
                  <w:rStyle w:val="a5"/>
                  <w:i/>
                  <w:lang w:val="ru-RU"/>
                </w:rPr>
                <w:t>://</w:t>
              </w:r>
              <w:r w:rsidR="00327A33" w:rsidRPr="00327A33">
                <w:rPr>
                  <w:rStyle w:val="a5"/>
                  <w:i/>
                </w:rPr>
                <w:t>bit</w:t>
              </w:r>
              <w:r w:rsidR="00327A33" w:rsidRPr="00327A33">
                <w:rPr>
                  <w:rStyle w:val="a5"/>
                  <w:i/>
                  <w:lang w:val="ru-RU"/>
                </w:rPr>
                <w:t>.</w:t>
              </w:r>
              <w:r w:rsidR="00327A33" w:rsidRPr="00327A33">
                <w:rPr>
                  <w:rStyle w:val="a5"/>
                  <w:i/>
                </w:rPr>
                <w:t>ly</w:t>
              </w:r>
              <w:r w:rsidR="00327A33" w:rsidRPr="00327A33">
                <w:rPr>
                  <w:rStyle w:val="a5"/>
                  <w:i/>
                  <w:lang w:val="ru-RU"/>
                </w:rPr>
                <w:t>/2</w:t>
              </w:r>
              <w:r w:rsidR="00327A33" w:rsidRPr="00327A33">
                <w:rPr>
                  <w:rStyle w:val="a5"/>
                  <w:i/>
                </w:rPr>
                <w:t>Ii</w:t>
              </w:r>
              <w:r w:rsidR="00327A33" w:rsidRPr="00327A33">
                <w:rPr>
                  <w:rStyle w:val="a5"/>
                  <w:i/>
                  <w:lang w:val="ru-RU"/>
                </w:rPr>
                <w:t>88</w:t>
              </w:r>
              <w:r w:rsidR="00327A33" w:rsidRPr="00327A33">
                <w:rPr>
                  <w:rStyle w:val="a5"/>
                  <w:i/>
                </w:rPr>
                <w:t>vA</w:t>
              </w:r>
            </w:hyperlink>
          </w:p>
        </w:tc>
      </w:tr>
      <w:tr w:rsidR="0072102A" w:rsidRPr="00327A33" w14:paraId="0B1FC01F" w14:textId="77777777" w:rsidTr="006B5E7B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AAD8EB" w14:textId="77777777" w:rsidR="0072102A" w:rsidRDefault="0072102A" w:rsidP="006B5E7B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76508C35" w14:textId="199F764B" w:rsidR="0072102A" w:rsidRPr="00327A33" w:rsidRDefault="0072102A" w:rsidP="006B5E7B">
            <w:pPr>
              <w:pStyle w:val="TableContents"/>
              <w:rPr>
                <w:lang w:val="ru-RU"/>
              </w:rPr>
            </w:pPr>
            <w:r w:rsidRPr="00327A33">
              <w:rPr>
                <w:lang w:val="ru-RU"/>
              </w:rPr>
              <w:t xml:space="preserve"> </w:t>
            </w:r>
            <w:r w:rsidR="00327A33">
              <w:t>microsoft</w:t>
            </w:r>
            <w:r w:rsidR="00327A33" w:rsidRPr="00327A33">
              <w:rPr>
                <w:lang w:val="ru-RU"/>
              </w:rPr>
              <w:t xml:space="preserve">, </w:t>
            </w:r>
            <w:r w:rsidR="00327A33">
              <w:t>office</w:t>
            </w:r>
            <w:r w:rsidR="00327A33" w:rsidRPr="00327A33">
              <w:rPr>
                <w:lang w:val="ru-RU"/>
              </w:rPr>
              <w:t xml:space="preserve">, </w:t>
            </w:r>
            <w:r w:rsidR="00327A33">
              <w:t>microsoft</w:t>
            </w:r>
            <w:r w:rsidR="00327A33" w:rsidRPr="00327A33">
              <w:rPr>
                <w:lang w:val="ru-RU"/>
              </w:rPr>
              <w:t xml:space="preserve"> </w:t>
            </w:r>
            <w:r w:rsidR="00327A33">
              <w:t>office</w:t>
            </w:r>
            <w:r w:rsidR="00327A33" w:rsidRPr="00327A33">
              <w:rPr>
                <w:lang w:val="ru-RU"/>
              </w:rPr>
              <w:t xml:space="preserve">, </w:t>
            </w:r>
            <w:r w:rsidR="00327A33">
              <w:rPr>
                <w:lang w:val="ru-RU"/>
              </w:rPr>
              <w:t>мобильные</w:t>
            </w:r>
            <w:r w:rsidR="00327A33" w:rsidRPr="00327A33">
              <w:rPr>
                <w:lang w:val="ru-RU"/>
              </w:rPr>
              <w:t xml:space="preserve"> </w:t>
            </w:r>
            <w:r w:rsidR="00327A33">
              <w:rPr>
                <w:lang w:val="ru-RU"/>
              </w:rPr>
              <w:t>приложения</w:t>
            </w:r>
            <w:r w:rsidR="00327A33" w:rsidRPr="00327A33">
              <w:rPr>
                <w:lang w:val="ru-RU"/>
              </w:rPr>
              <w:t xml:space="preserve">, </w:t>
            </w:r>
            <w:r w:rsidR="00327A33">
              <w:t>android</w:t>
            </w:r>
            <w:r w:rsidR="00327A33" w:rsidRPr="00327A33">
              <w:rPr>
                <w:lang w:val="ru-RU"/>
              </w:rPr>
              <w:t xml:space="preserve">, </w:t>
            </w:r>
            <w:r w:rsidR="00327A33">
              <w:t>iOS</w:t>
            </w:r>
            <w:r w:rsidR="00327A33" w:rsidRPr="00327A33">
              <w:rPr>
                <w:lang w:val="ru-RU"/>
              </w:rPr>
              <w:t xml:space="preserve">, </w:t>
            </w:r>
            <w:r w:rsidR="00327A33">
              <w:rPr>
                <w:lang w:val="ru-RU"/>
              </w:rPr>
              <w:t>разработка мобильных приложений, смартфоны</w:t>
            </w:r>
          </w:p>
        </w:tc>
      </w:tr>
      <w:tr w:rsidR="0072102A" w:rsidRPr="00327A33" w14:paraId="3C2B6F49" w14:textId="77777777" w:rsidTr="006B5E7B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554856" w14:textId="054FE3F0" w:rsidR="00327A33" w:rsidRDefault="0072102A" w:rsidP="003A711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1791A47C" w14:textId="77FF5FBA" w:rsidR="004B0BCE" w:rsidRDefault="004B0BCE" w:rsidP="00954CAE">
            <w:pPr>
              <w:pStyle w:val="TableContents"/>
              <w:numPr>
                <w:ilvl w:val="0"/>
                <w:numId w:val="3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Приложение </w:t>
            </w:r>
            <w:r w:rsidR="006017B7">
              <w:rPr>
                <w:lang w:val="ru-RU"/>
              </w:rPr>
              <w:t>ис</w:t>
            </w:r>
            <w:r>
              <w:rPr>
                <w:lang w:val="ru-RU"/>
              </w:rPr>
              <w:t>пользуются сотн</w:t>
            </w:r>
            <w:r w:rsidR="006017B7">
              <w:rPr>
                <w:lang w:val="ru-RU"/>
              </w:rPr>
              <w:t>ями</w:t>
            </w:r>
            <w:r>
              <w:rPr>
                <w:lang w:val="ru-RU"/>
              </w:rPr>
              <w:t xml:space="preserve"> миллион</w:t>
            </w:r>
            <w:r w:rsidR="006017B7">
              <w:rPr>
                <w:lang w:val="ru-RU"/>
              </w:rPr>
              <w:t>ами</w:t>
            </w:r>
            <w:r>
              <w:rPr>
                <w:lang w:val="ru-RU"/>
              </w:rPr>
              <w:t xml:space="preserve"> </w:t>
            </w:r>
            <w:r w:rsidR="006017B7">
              <w:rPr>
                <w:lang w:val="ru-RU"/>
              </w:rPr>
              <w:t>пользователями</w:t>
            </w:r>
            <w:r>
              <w:rPr>
                <w:lang w:val="ru-RU"/>
              </w:rPr>
              <w:t>.</w:t>
            </w:r>
          </w:p>
          <w:p w14:paraId="6B2EE14C" w14:textId="77777777" w:rsidR="004B0BCE" w:rsidRDefault="004B0BCE" w:rsidP="00954CAE">
            <w:pPr>
              <w:pStyle w:val="TableContents"/>
              <w:numPr>
                <w:ilvl w:val="0"/>
                <w:numId w:val="3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На конференции </w:t>
            </w:r>
            <w:r>
              <w:t>Microsoft</w:t>
            </w:r>
            <w:r w:rsidRPr="004B0BCE">
              <w:rPr>
                <w:lang w:val="ru-RU"/>
              </w:rPr>
              <w:t xml:space="preserve"> </w:t>
            </w:r>
            <w:r>
              <w:t>Ignite</w:t>
            </w:r>
            <w:r w:rsidRPr="004B0BC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ноябре 2019 года впервые было представлено приложение </w:t>
            </w:r>
            <w:r>
              <w:t>Office</w:t>
            </w:r>
            <w:r>
              <w:rPr>
                <w:lang w:val="ru-RU"/>
              </w:rPr>
              <w:t>.</w:t>
            </w:r>
          </w:p>
          <w:p w14:paraId="41BBDA22" w14:textId="77777777" w:rsidR="004B0BCE" w:rsidRPr="004B0BCE" w:rsidRDefault="004B0BCE" w:rsidP="00954CAE">
            <w:pPr>
              <w:pStyle w:val="TableContents"/>
              <w:numPr>
                <w:ilvl w:val="0"/>
                <w:numId w:val="3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Уже спустя несколько часов после начала тестирования программа достигла лимита пользователей в 10 тысяч человек. Само тестирование проводилось через программу </w:t>
            </w:r>
            <w:r>
              <w:t>Apple TestFlight.</w:t>
            </w:r>
          </w:p>
          <w:p w14:paraId="69B01250" w14:textId="77777777" w:rsidR="004B0BCE" w:rsidRDefault="004B0BCE" w:rsidP="00954CAE">
            <w:pPr>
              <w:pStyle w:val="TableContents"/>
              <w:numPr>
                <w:ilvl w:val="0"/>
                <w:numId w:val="3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По словам разработчиков </w:t>
            </w:r>
            <w:r>
              <w:t>Microsoft</w:t>
            </w:r>
            <w:r>
              <w:rPr>
                <w:lang w:val="ru-RU"/>
              </w:rPr>
              <w:t xml:space="preserve">, </w:t>
            </w:r>
            <w:r>
              <w:t>Office</w:t>
            </w:r>
            <w:r>
              <w:rPr>
                <w:lang w:val="ru-RU"/>
              </w:rPr>
              <w:t xml:space="preserve"> будет адаптирован для планшетов, в него добавят функцию голосового ввода, просмотра карточек в </w:t>
            </w:r>
            <w:r>
              <w:t>Excel</w:t>
            </w:r>
            <w:r>
              <w:rPr>
                <w:lang w:val="ru-RU"/>
              </w:rPr>
              <w:t xml:space="preserve">, набросков в </w:t>
            </w:r>
            <w:r>
              <w:t>PowerPoint</w:t>
            </w:r>
            <w:r w:rsidRPr="004B0BCE">
              <w:rPr>
                <w:lang w:val="ru-RU"/>
              </w:rPr>
              <w:t>.</w:t>
            </w:r>
          </w:p>
          <w:p w14:paraId="58EDF70C" w14:textId="494670FD" w:rsidR="006B5E7B" w:rsidRPr="00954CAE" w:rsidRDefault="006B5E7B" w:rsidP="00954CAE">
            <w:pPr>
              <w:pStyle w:val="TableContents"/>
              <w:numPr>
                <w:ilvl w:val="0"/>
                <w:numId w:val="3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На момент публикации статьи рейтинг </w:t>
            </w:r>
            <w:r>
              <w:t>Office</w:t>
            </w:r>
            <w:r w:rsidRPr="006B5E7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</w:t>
            </w:r>
            <w:r>
              <w:t>Play</w:t>
            </w:r>
            <w:r w:rsidRPr="006B5E7B">
              <w:rPr>
                <w:lang w:val="ru-RU"/>
              </w:rPr>
              <w:t xml:space="preserve"> </w:t>
            </w:r>
            <w:r>
              <w:t>Market</w:t>
            </w:r>
            <w:r w:rsidRPr="006B5E7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Google</w:t>
            </w:r>
            <w:r w:rsidRPr="006B5E7B">
              <w:rPr>
                <w:lang w:val="ru-RU"/>
              </w:rPr>
              <w:t xml:space="preserve"> </w:t>
            </w:r>
            <w:r>
              <w:t>Play</w:t>
            </w:r>
            <w:r w:rsidRPr="006B5E7B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составлял 4 балла из 5.</w:t>
            </w:r>
          </w:p>
        </w:tc>
      </w:tr>
      <w:tr w:rsidR="0072102A" w:rsidRPr="00327A33" w14:paraId="3B49AF7E" w14:textId="77777777" w:rsidTr="006B5E7B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69591AE2" w14:textId="77777777" w:rsidR="0072102A" w:rsidRPr="00616AC6" w:rsidRDefault="0072102A" w:rsidP="006B5E7B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360D4333" w14:textId="7E16D700" w:rsidR="003A7110" w:rsidRDefault="003A7110" w:rsidP="00A05BAC">
            <w:pPr>
              <w:pStyle w:val="TableContents"/>
              <w:numPr>
                <w:ilvl w:val="0"/>
                <w:numId w:val="2"/>
              </w:numPr>
              <w:autoSpaceDN/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В настоящее время приложение поддерживается как на </w:t>
            </w:r>
            <w:r>
              <w:t>Android</w:t>
            </w:r>
            <w:r w:rsidRPr="003A7110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так и на </w:t>
            </w:r>
            <w:r>
              <w:t>iOS</w:t>
            </w:r>
            <w:r w:rsidRPr="003A7110">
              <w:rPr>
                <w:lang w:val="ru-RU"/>
              </w:rPr>
              <w:t>.</w:t>
            </w:r>
          </w:p>
          <w:p w14:paraId="71AEE018" w14:textId="5C71E598" w:rsidR="00212067" w:rsidRDefault="006017B7" w:rsidP="00A05BAC">
            <w:pPr>
              <w:pStyle w:val="TableContents"/>
              <w:numPr>
                <w:ilvl w:val="0"/>
                <w:numId w:val="2"/>
              </w:numPr>
              <w:autoSpaceDN/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Мобильная версия приложения позволяет экономить память, сокра</w:t>
            </w:r>
            <w:r w:rsidR="003A7110">
              <w:rPr>
                <w:lang w:val="ru-RU"/>
              </w:rPr>
              <w:t>щая</w:t>
            </w:r>
            <w:r>
              <w:rPr>
                <w:lang w:val="ru-RU"/>
              </w:rPr>
              <w:t xml:space="preserve"> количество загружаемых и используемых приложений для работы с документами.</w:t>
            </w:r>
          </w:p>
          <w:p w14:paraId="3112F187" w14:textId="786CDA16" w:rsidR="006017B7" w:rsidRDefault="00827B5C" w:rsidP="00A05BAC">
            <w:pPr>
              <w:pStyle w:val="TableContents"/>
              <w:numPr>
                <w:ilvl w:val="0"/>
                <w:numId w:val="2"/>
              </w:numPr>
              <w:autoSpaceDN/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Кроме основных функций десктопных программ </w:t>
            </w:r>
            <w:r>
              <w:t>Office</w:t>
            </w:r>
            <w:r w:rsidR="003A7110">
              <w:rPr>
                <w:lang w:val="ru-RU"/>
              </w:rPr>
              <w:t>,</w:t>
            </w:r>
            <w:r>
              <w:rPr>
                <w:lang w:val="ru-RU"/>
              </w:rPr>
              <w:t xml:space="preserve"> мобильная версия поддерживает сканирование </w:t>
            </w:r>
            <w:r>
              <w:t>QR</w:t>
            </w:r>
            <w:r>
              <w:rPr>
                <w:lang w:val="ru-RU"/>
              </w:rPr>
              <w:t xml:space="preserve">-кодов, подписывание </w:t>
            </w:r>
            <w:r>
              <w:t>PDF</w:t>
            </w:r>
            <w:r w:rsidRPr="00827B5C">
              <w:rPr>
                <w:lang w:val="ru-RU"/>
              </w:rPr>
              <w:t>-</w:t>
            </w:r>
            <w:r>
              <w:rPr>
                <w:lang w:val="ru-RU"/>
              </w:rPr>
              <w:t>файлов, передачу файлов между устройствами.</w:t>
            </w:r>
          </w:p>
          <w:p w14:paraId="2112CEF3" w14:textId="77777777" w:rsidR="00827B5C" w:rsidRDefault="00827B5C" w:rsidP="00A05BAC">
            <w:pPr>
              <w:pStyle w:val="TableContents"/>
              <w:numPr>
                <w:ilvl w:val="0"/>
                <w:numId w:val="2"/>
              </w:numPr>
              <w:autoSpaceDN/>
              <w:ind w:left="381" w:hanging="381"/>
              <w:rPr>
                <w:lang w:val="ru-RU"/>
              </w:rPr>
            </w:pPr>
            <w:r>
              <w:t>Office</w:t>
            </w:r>
            <w:r w:rsidRPr="00827B5C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позволяет использовать сторонние шаблоны и сервисы хранения данных.</w:t>
            </w:r>
          </w:p>
          <w:p w14:paraId="6677C7F3" w14:textId="77777777" w:rsidR="00740C42" w:rsidRDefault="00C93B98" w:rsidP="00A05BAC">
            <w:pPr>
              <w:pStyle w:val="TableContents"/>
              <w:numPr>
                <w:ilvl w:val="0"/>
                <w:numId w:val="2"/>
              </w:numPr>
              <w:autoSpaceDN/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Частичный функционал п</w:t>
            </w:r>
            <w:r w:rsidR="00840383">
              <w:rPr>
                <w:lang w:val="ru-RU"/>
              </w:rPr>
              <w:t>риложени</w:t>
            </w:r>
            <w:r>
              <w:rPr>
                <w:lang w:val="ru-RU"/>
              </w:rPr>
              <w:t>я</w:t>
            </w:r>
            <w:r w:rsidR="00840383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доступен</w:t>
            </w:r>
            <w:r w:rsidR="00840383">
              <w:rPr>
                <w:lang w:val="ru-RU"/>
              </w:rPr>
              <w:t xml:space="preserve"> бесплатно</w:t>
            </w:r>
            <w:r>
              <w:rPr>
                <w:lang w:val="ru-RU"/>
              </w:rPr>
              <w:t>.</w:t>
            </w:r>
          </w:p>
          <w:p w14:paraId="1080E123" w14:textId="1E9CA5F6" w:rsidR="00840383" w:rsidRPr="00A05BAC" w:rsidRDefault="003A7110" w:rsidP="00A05BAC">
            <w:pPr>
              <w:pStyle w:val="TableContents"/>
              <w:numPr>
                <w:ilvl w:val="0"/>
                <w:numId w:val="2"/>
              </w:numPr>
              <w:autoSpaceDN/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Мобильная версия приложения универсальна, имеет высокую с</w:t>
            </w:r>
            <w:r w:rsidR="00740C42">
              <w:rPr>
                <w:lang w:val="ru-RU"/>
              </w:rPr>
              <w:t>корость работы</w:t>
            </w:r>
            <w:r>
              <w:rPr>
                <w:lang w:val="ru-RU"/>
              </w:rPr>
              <w:t xml:space="preserve"> и </w:t>
            </w:r>
            <w:r w:rsidR="00740C42">
              <w:rPr>
                <w:lang w:val="ru-RU"/>
              </w:rPr>
              <w:t>приятны</w:t>
            </w:r>
            <w:r>
              <w:rPr>
                <w:lang w:val="ru-RU"/>
              </w:rPr>
              <w:t>й</w:t>
            </w:r>
            <w:r w:rsidR="00740C42">
              <w:rPr>
                <w:lang w:val="ru-RU"/>
              </w:rPr>
              <w:t xml:space="preserve"> дизайн.</w:t>
            </w:r>
            <w:r w:rsidR="00840383">
              <w:rPr>
                <w:lang w:val="ru-RU"/>
              </w:rPr>
              <w:t xml:space="preserve">     </w:t>
            </w:r>
          </w:p>
        </w:tc>
      </w:tr>
      <w:tr w:rsidR="0072102A" w:rsidRPr="00327A33" w14:paraId="48DAA1CD" w14:textId="77777777" w:rsidTr="006B5E7B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E3BF5" w14:textId="77777777" w:rsidR="0072102A" w:rsidRPr="00616AC6" w:rsidRDefault="0072102A" w:rsidP="006B5E7B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1DC68D72" w14:textId="6592EA0D" w:rsidR="00C93B98" w:rsidRDefault="00C93B98" w:rsidP="006B5E7B">
            <w:pPr>
              <w:pStyle w:val="TableContents"/>
              <w:numPr>
                <w:ilvl w:val="0"/>
                <w:numId w:val="1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Проблемы с поддержкой файлов </w:t>
            </w:r>
            <w:r w:rsidR="00740C42">
              <w:rPr>
                <w:lang w:val="ru-RU"/>
              </w:rPr>
              <w:t xml:space="preserve">и векторных файлов с расширением </w:t>
            </w:r>
            <w:r w:rsidR="00740C42" w:rsidRPr="00740C42">
              <w:rPr>
                <w:lang w:val="ru-RU"/>
              </w:rPr>
              <w:t>.</w:t>
            </w:r>
            <w:r w:rsidR="00740C42">
              <w:t>docx</w:t>
            </w:r>
            <w:r w:rsidR="00740C42" w:rsidRPr="00740C42">
              <w:rPr>
                <w:lang w:val="ru-RU"/>
              </w:rPr>
              <w:t xml:space="preserve"> </w:t>
            </w:r>
            <w:r w:rsidR="00740C42">
              <w:rPr>
                <w:lang w:val="ru-RU"/>
              </w:rPr>
              <w:t xml:space="preserve">и редактора </w:t>
            </w:r>
            <w:r w:rsidR="00740C42">
              <w:t>Microsoft</w:t>
            </w:r>
            <w:r w:rsidR="00740C42" w:rsidRPr="00740C42">
              <w:rPr>
                <w:lang w:val="ru-RU"/>
              </w:rPr>
              <w:t xml:space="preserve"> </w:t>
            </w:r>
            <w:r w:rsidR="00740C42">
              <w:t>Visio</w:t>
            </w:r>
            <w:r w:rsidR="00740C42" w:rsidRPr="00740C42">
              <w:rPr>
                <w:lang w:val="ru-RU"/>
              </w:rPr>
              <w:t xml:space="preserve"> </w:t>
            </w:r>
            <w:r w:rsidR="00740C42">
              <w:rPr>
                <w:lang w:val="ru-RU"/>
              </w:rPr>
              <w:t>соответственно, со сменой языка</w:t>
            </w:r>
            <w:r w:rsidR="00A71E65" w:rsidRPr="00A71E65">
              <w:rPr>
                <w:lang w:val="ru-RU"/>
              </w:rPr>
              <w:t>.</w:t>
            </w:r>
          </w:p>
          <w:p w14:paraId="7BDDB67B" w14:textId="77777777" w:rsidR="00A71E65" w:rsidRDefault="00A71E65" w:rsidP="006B5E7B">
            <w:pPr>
              <w:pStyle w:val="TableContents"/>
              <w:numPr>
                <w:ilvl w:val="0"/>
                <w:numId w:val="1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Отсутствие поиска по словам в </w:t>
            </w:r>
            <w:r>
              <w:t>PDF</w:t>
            </w:r>
            <w:r w:rsidRPr="00A71E65">
              <w:rPr>
                <w:lang w:val="ru-RU"/>
              </w:rPr>
              <w:t>-</w:t>
            </w:r>
            <w:r>
              <w:rPr>
                <w:lang w:val="ru-RU"/>
              </w:rPr>
              <w:t>файла.</w:t>
            </w:r>
          </w:p>
          <w:p w14:paraId="61A3815F" w14:textId="6B7CC77A" w:rsidR="00A71E65" w:rsidRDefault="00740C42" w:rsidP="006B5E7B">
            <w:pPr>
              <w:pStyle w:val="TableContents"/>
              <w:numPr>
                <w:ilvl w:val="0"/>
                <w:numId w:val="1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>Невозможность добавления файла на рабочий стол.</w:t>
            </w:r>
          </w:p>
          <w:p w14:paraId="2CFD739B" w14:textId="23811ED5" w:rsidR="00740C42" w:rsidRDefault="00740C42" w:rsidP="006B5E7B">
            <w:pPr>
              <w:pStyle w:val="TableContents"/>
              <w:numPr>
                <w:ilvl w:val="0"/>
                <w:numId w:val="1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Небольшое кол-во </w:t>
            </w:r>
            <w:r w:rsidR="003A7110">
              <w:rPr>
                <w:lang w:val="ru-RU"/>
              </w:rPr>
              <w:t xml:space="preserve">способов редактирования документов для пользователей </w:t>
            </w:r>
            <w:r w:rsidR="003A7110">
              <w:t>iOS</w:t>
            </w:r>
            <w:r w:rsidR="003A7110" w:rsidRPr="003A7110">
              <w:rPr>
                <w:lang w:val="ru-RU"/>
              </w:rPr>
              <w:t>.</w:t>
            </w:r>
          </w:p>
          <w:p w14:paraId="1BAFF870" w14:textId="764FB918" w:rsidR="00740C42" w:rsidRPr="00616AC6" w:rsidRDefault="00740C42" w:rsidP="006B5E7B">
            <w:pPr>
              <w:pStyle w:val="TableContents"/>
              <w:numPr>
                <w:ilvl w:val="0"/>
                <w:numId w:val="1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>Сравнительно высокая цена подписки за полный функционал приложения.</w:t>
            </w:r>
          </w:p>
        </w:tc>
      </w:tr>
      <w:tr w:rsidR="0072102A" w:rsidRPr="00327A33" w14:paraId="7511F552" w14:textId="77777777" w:rsidTr="006B5E7B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E0965" w14:textId="77777777" w:rsidR="0072102A" w:rsidRDefault="0072102A" w:rsidP="006B5E7B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6"/>
                <w:b/>
                <w:bCs/>
                <w:lang w:val="ru-RU"/>
              </w:rPr>
              <w:footnoteReference w:id="1"/>
            </w:r>
          </w:p>
          <w:p w14:paraId="2C3B2BF4" w14:textId="77777777" w:rsidR="0072102A" w:rsidRPr="00C275CD" w:rsidRDefault="0072102A" w:rsidP="006B5E7B">
            <w:pPr>
              <w:pStyle w:val="TableContents"/>
              <w:rPr>
                <w:lang w:val="ru-RU"/>
              </w:rPr>
            </w:pPr>
          </w:p>
        </w:tc>
      </w:tr>
    </w:tbl>
    <w:p w14:paraId="4CFD4825" w14:textId="77777777" w:rsidR="0072102A" w:rsidRDefault="0072102A" w:rsidP="0072102A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p w14:paraId="2BC588F0" w14:textId="77777777" w:rsidR="0072102A" w:rsidRPr="00616AC6" w:rsidRDefault="0072102A" w:rsidP="0072102A">
      <w:pPr>
        <w:pStyle w:val="Standard"/>
        <w:rPr>
          <w:lang w:val="ru-RU"/>
        </w:rPr>
      </w:pPr>
    </w:p>
    <w:p w14:paraId="54231C54" w14:textId="77777777" w:rsidR="0072102A" w:rsidRPr="00951E53" w:rsidRDefault="0072102A" w:rsidP="0072102A">
      <w:pPr>
        <w:rPr>
          <w:lang w:val="ru-RU"/>
        </w:rPr>
      </w:pPr>
    </w:p>
    <w:p w14:paraId="6202A4BF" w14:textId="77777777" w:rsidR="0072102A" w:rsidRPr="00C275CD" w:rsidRDefault="0072102A" w:rsidP="0072102A">
      <w:pPr>
        <w:rPr>
          <w:lang w:val="ru-RU"/>
        </w:rPr>
      </w:pPr>
    </w:p>
    <w:p w14:paraId="64C7919C" w14:textId="77777777" w:rsidR="000A5CC5" w:rsidRPr="0072102A" w:rsidRDefault="000A5CC5">
      <w:pPr>
        <w:rPr>
          <w:lang w:val="ru-RU"/>
        </w:rPr>
      </w:pPr>
    </w:p>
    <w:sectPr w:rsidR="000A5CC5" w:rsidRPr="0072102A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5260A2" w14:textId="77777777" w:rsidR="00C713A8" w:rsidRDefault="00C713A8" w:rsidP="0072102A">
      <w:r>
        <w:separator/>
      </w:r>
    </w:p>
  </w:endnote>
  <w:endnote w:type="continuationSeparator" w:id="0">
    <w:p w14:paraId="4806D326" w14:textId="77777777" w:rsidR="00C713A8" w:rsidRDefault="00C713A8" w:rsidP="00721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3AF49" w14:textId="77777777" w:rsidR="00C713A8" w:rsidRDefault="00C713A8" w:rsidP="0072102A">
      <w:r>
        <w:separator/>
      </w:r>
    </w:p>
  </w:footnote>
  <w:footnote w:type="continuationSeparator" w:id="0">
    <w:p w14:paraId="628202AB" w14:textId="77777777" w:rsidR="00C713A8" w:rsidRDefault="00C713A8" w:rsidP="0072102A">
      <w:r>
        <w:continuationSeparator/>
      </w:r>
    </w:p>
  </w:footnote>
  <w:footnote w:id="1">
    <w:p w14:paraId="1A771240" w14:textId="77777777" w:rsidR="00740C42" w:rsidRPr="00616AC6" w:rsidRDefault="00740C42" w:rsidP="0072102A">
      <w:pPr>
        <w:pStyle w:val="a3"/>
        <w:rPr>
          <w:lang w:val="ru-RU"/>
        </w:rPr>
      </w:pPr>
      <w:r>
        <w:rPr>
          <w:rStyle w:val="a6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3A"/>
    <w:rsid w:val="00040FC2"/>
    <w:rsid w:val="000A5CC5"/>
    <w:rsid w:val="00212067"/>
    <w:rsid w:val="00297F3A"/>
    <w:rsid w:val="002C7E7A"/>
    <w:rsid w:val="00327A33"/>
    <w:rsid w:val="003A7110"/>
    <w:rsid w:val="003F2D2E"/>
    <w:rsid w:val="004B0BCE"/>
    <w:rsid w:val="006017B7"/>
    <w:rsid w:val="006B5E7B"/>
    <w:rsid w:val="006F4A79"/>
    <w:rsid w:val="0072102A"/>
    <w:rsid w:val="00740C42"/>
    <w:rsid w:val="00827B5C"/>
    <w:rsid w:val="0083393C"/>
    <w:rsid w:val="00840383"/>
    <w:rsid w:val="00923F7B"/>
    <w:rsid w:val="00954CAE"/>
    <w:rsid w:val="00A05BAC"/>
    <w:rsid w:val="00A71E65"/>
    <w:rsid w:val="00BF505F"/>
    <w:rsid w:val="00C713A8"/>
    <w:rsid w:val="00C93B98"/>
    <w:rsid w:val="00EC6B74"/>
    <w:rsid w:val="00ED0F66"/>
    <w:rsid w:val="00F9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B66FE"/>
  <w15:chartTrackingRefBased/>
  <w15:docId w15:val="{E77B182F-7485-483C-AAF2-7FD45A3F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02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eastAsia="zh-CN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2102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eastAsia="zh-CN" w:bidi="en-US"/>
    </w:rPr>
  </w:style>
  <w:style w:type="paragraph" w:customStyle="1" w:styleId="TableContents">
    <w:name w:val="Table Contents"/>
    <w:basedOn w:val="a"/>
    <w:rsid w:val="0072102A"/>
    <w:pPr>
      <w:suppressLineNumbers/>
    </w:pPr>
  </w:style>
  <w:style w:type="paragraph" w:styleId="a3">
    <w:name w:val="footnote text"/>
    <w:basedOn w:val="a"/>
    <w:link w:val="a4"/>
    <w:rsid w:val="0072102A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72102A"/>
    <w:rPr>
      <w:rFonts w:ascii="Times New Roman" w:eastAsia="Andale Sans UI" w:hAnsi="Times New Roman" w:cs="Tahoma"/>
      <w:kern w:val="3"/>
      <w:sz w:val="20"/>
      <w:szCs w:val="20"/>
      <w:lang w:val="en-US" w:eastAsia="zh-CN" w:bidi="en-US"/>
    </w:rPr>
  </w:style>
  <w:style w:type="character" w:styleId="a5">
    <w:name w:val="Hyperlink"/>
    <w:rsid w:val="0072102A"/>
    <w:rPr>
      <w:color w:val="0563C1"/>
      <w:u w:val="single"/>
    </w:rPr>
  </w:style>
  <w:style w:type="character" w:customStyle="1" w:styleId="a6">
    <w:name w:val="Символ сноски"/>
    <w:rsid w:val="0072102A"/>
    <w:rPr>
      <w:vertAlign w:val="superscript"/>
    </w:rPr>
  </w:style>
  <w:style w:type="paragraph" w:styleId="a7">
    <w:name w:val="Normal (Web)"/>
    <w:basedOn w:val="a"/>
    <w:rsid w:val="0072102A"/>
    <w:pPr>
      <w:widowControl/>
      <w:suppressAutoHyphens w:val="0"/>
      <w:autoSpaceDN/>
      <w:spacing w:before="280" w:after="119"/>
      <w:textAlignment w:val="auto"/>
    </w:pPr>
    <w:rPr>
      <w:rFonts w:eastAsia="Times New Roman" w:cs="Times New Roman"/>
      <w:kern w:val="1"/>
      <w:lang w:val="ru-RU" w:bidi="ar-SA"/>
    </w:rPr>
  </w:style>
  <w:style w:type="character" w:styleId="a8">
    <w:name w:val="Unresolved Mention"/>
    <w:basedOn w:val="a0"/>
    <w:uiPriority w:val="99"/>
    <w:semiHidden/>
    <w:unhideWhenUsed/>
    <w:rsid w:val="00721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16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2Ii88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news/t/48926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Кулаков Никита Васильевич</dc:creator>
  <cp:keywords/>
  <dc:description/>
  <cp:lastModifiedBy>Кулаков Никита Васильевич</cp:lastModifiedBy>
  <cp:revision>6</cp:revision>
  <dcterms:created xsi:type="dcterms:W3CDTF">2020-10-27T15:26:00Z</dcterms:created>
  <dcterms:modified xsi:type="dcterms:W3CDTF">2020-11-09T13:04:00Z</dcterms:modified>
</cp:coreProperties>
</file>